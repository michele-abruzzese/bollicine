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8A796" w14:textId="77777777" w:rsidR="00801A64" w:rsidRPr="00B05D75" w:rsidRDefault="00801A64" w:rsidP="00801A64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eastAsia="Arial Unicode MS"/>
          <w:sz w:val="40"/>
          <w:bdr w:val="nil"/>
        </w:rPr>
      </w:pPr>
      <w:r w:rsidRPr="00B05D75">
        <w:rPr>
          <w:rFonts w:eastAsia="Arial Unicode MS"/>
          <w:sz w:val="40"/>
          <w:bdr w:val="nil"/>
        </w:rPr>
        <w:t xml:space="preserve">System design </w:t>
      </w:r>
      <w:proofErr w:type="spellStart"/>
      <w:r w:rsidRPr="00B05D75">
        <w:rPr>
          <w:rFonts w:eastAsia="Arial Unicode MS"/>
          <w:sz w:val="40"/>
          <w:bdr w:val="nil"/>
        </w:rPr>
        <w:t>document</w:t>
      </w:r>
      <w:proofErr w:type="spellEnd"/>
    </w:p>
    <w:p w14:paraId="7581D8E4" w14:textId="77777777" w:rsidR="00776A73" w:rsidRDefault="00776A73" w:rsidP="00801A64">
      <w:pPr>
        <w:tabs>
          <w:tab w:val="left" w:pos="1302"/>
        </w:tabs>
      </w:pPr>
    </w:p>
    <w:p w14:paraId="116A93E6" w14:textId="77777777" w:rsidR="00776A73" w:rsidRDefault="00776A73">
      <w:r>
        <w:br w:type="page"/>
      </w:r>
    </w:p>
    <w:p w14:paraId="40B8A151" w14:textId="77777777" w:rsidR="002B1331" w:rsidRPr="00B05D75" w:rsidRDefault="00B05D75" w:rsidP="00801A64">
      <w:pPr>
        <w:tabs>
          <w:tab w:val="left" w:pos="1302"/>
        </w:tabs>
        <w:rPr>
          <w:sz w:val="40"/>
        </w:rPr>
      </w:pPr>
      <w:r w:rsidRPr="00B05D75">
        <w:rPr>
          <w:sz w:val="40"/>
        </w:rPr>
        <w:lastRenderedPageBreak/>
        <w:t xml:space="preserve">Design </w:t>
      </w:r>
      <w:proofErr w:type="spellStart"/>
      <w:r w:rsidRPr="00B05D75">
        <w:rPr>
          <w:sz w:val="40"/>
        </w:rPr>
        <w:t>goals</w:t>
      </w:r>
      <w:proofErr w:type="spellEnd"/>
    </w:p>
    <w:tbl>
      <w:tblPr>
        <w:tblStyle w:val="Grigliatabella"/>
        <w:tblW w:w="10000" w:type="dxa"/>
        <w:tblInd w:w="-5" w:type="dxa"/>
        <w:tblLook w:val="04A0" w:firstRow="1" w:lastRow="0" w:firstColumn="1" w:lastColumn="0" w:noHBand="0" w:noVBand="1"/>
      </w:tblPr>
      <w:tblGrid>
        <w:gridCol w:w="1023"/>
        <w:gridCol w:w="1164"/>
        <w:gridCol w:w="2750"/>
        <w:gridCol w:w="1647"/>
        <w:gridCol w:w="1647"/>
        <w:gridCol w:w="1769"/>
      </w:tblGrid>
      <w:tr w:rsidR="00FA2ED1" w14:paraId="3AA26C60" w14:textId="77777777" w:rsidTr="005612A7">
        <w:trPr>
          <w:trHeight w:val="703"/>
        </w:trPr>
        <w:tc>
          <w:tcPr>
            <w:tcW w:w="1026" w:type="dxa"/>
          </w:tcPr>
          <w:p w14:paraId="06117433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Priorità</w:t>
            </w:r>
          </w:p>
        </w:tc>
        <w:tc>
          <w:tcPr>
            <w:tcW w:w="1175" w:type="dxa"/>
          </w:tcPr>
          <w:p w14:paraId="66A37ED9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Id design goal</w:t>
            </w:r>
          </w:p>
        </w:tc>
        <w:tc>
          <w:tcPr>
            <w:tcW w:w="2787" w:type="dxa"/>
          </w:tcPr>
          <w:p w14:paraId="29463F1F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Descrizione</w:t>
            </w:r>
          </w:p>
        </w:tc>
        <w:tc>
          <w:tcPr>
            <w:tcW w:w="1663" w:type="dxa"/>
          </w:tcPr>
          <w:p w14:paraId="06F05E82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Categoria</w:t>
            </w:r>
          </w:p>
        </w:tc>
        <w:tc>
          <w:tcPr>
            <w:tcW w:w="1663" w:type="dxa"/>
          </w:tcPr>
          <w:p w14:paraId="4E665753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Requisito non funzionale</w:t>
            </w:r>
          </w:p>
        </w:tc>
        <w:tc>
          <w:tcPr>
            <w:tcW w:w="1686" w:type="dxa"/>
          </w:tcPr>
          <w:p w14:paraId="4730EA89" w14:textId="77777777" w:rsidR="00FA2ED1" w:rsidRPr="00FA2ED1" w:rsidRDefault="00FA2ED1" w:rsidP="00FA2ED1">
            <w:pPr>
              <w:tabs>
                <w:tab w:val="left" w:pos="1302"/>
              </w:tabs>
              <w:rPr>
                <w:sz w:val="24"/>
                <w:szCs w:val="24"/>
              </w:rPr>
            </w:pPr>
            <w:r w:rsidRPr="00FA2ED1">
              <w:rPr>
                <w:sz w:val="24"/>
                <w:szCs w:val="24"/>
              </w:rPr>
              <w:t>Trade off</w:t>
            </w:r>
          </w:p>
        </w:tc>
      </w:tr>
      <w:tr w:rsidR="00FA2ED1" w14:paraId="56B60B78" w14:textId="77777777" w:rsidTr="005612A7">
        <w:trPr>
          <w:trHeight w:val="3518"/>
        </w:trPr>
        <w:tc>
          <w:tcPr>
            <w:tcW w:w="1026" w:type="dxa"/>
            <w:vAlign w:val="center"/>
          </w:tcPr>
          <w:p w14:paraId="04247A37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06715392" w14:textId="77777777" w:rsidR="00FA2ED1" w:rsidRPr="00FA2ED1" w:rsidRDefault="00940B2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DG-1</w:t>
            </w:r>
          </w:p>
        </w:tc>
        <w:tc>
          <w:tcPr>
            <w:tcW w:w="2787" w:type="dxa"/>
            <w:vAlign w:val="center"/>
          </w:tcPr>
          <w:p w14:paraId="449FB55F" w14:textId="77777777" w:rsidR="00FA2ED1" w:rsidRPr="00FA2ED1" w:rsidRDefault="00940B2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940B28">
              <w:rPr>
                <w:sz w:val="22"/>
                <w:szCs w:val="22"/>
              </w:rPr>
              <w:t>Il sito dovrà essere responsive e dovrà adattarsi a diversi dispositivi e risoluzioni</w:t>
            </w:r>
          </w:p>
        </w:tc>
        <w:tc>
          <w:tcPr>
            <w:tcW w:w="1663" w:type="dxa"/>
            <w:vAlign w:val="center"/>
          </w:tcPr>
          <w:p w14:paraId="3DFDD33B" w14:textId="77777777" w:rsidR="00FA2ED1" w:rsidRPr="00FA2ED1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Usabilità</w:t>
            </w:r>
          </w:p>
        </w:tc>
        <w:tc>
          <w:tcPr>
            <w:tcW w:w="1663" w:type="dxa"/>
            <w:vAlign w:val="center"/>
          </w:tcPr>
          <w:p w14:paraId="4D9D507B" w14:textId="77777777" w:rsidR="00FA2ED1" w:rsidRPr="00FA2ED1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NFR01</w:t>
            </w:r>
          </w:p>
        </w:tc>
        <w:tc>
          <w:tcPr>
            <w:tcW w:w="1686" w:type="dxa"/>
            <w:vAlign w:val="center"/>
          </w:tcPr>
          <w:p w14:paraId="2725548E" w14:textId="77777777" w:rsidR="00AD5DDB" w:rsidRDefault="00380825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Funzionalità vs</w:t>
            </w:r>
            <w:r w:rsidR="00AD5DDB">
              <w:rPr>
                <w:sz w:val="22"/>
                <w:szCs w:val="22"/>
              </w:rPr>
              <w:t xml:space="preserve"> usabilità</w:t>
            </w:r>
          </w:p>
          <w:p w14:paraId="5E298534" w14:textId="77777777" w:rsidR="00AD5DDB" w:rsidRDefault="00AD5DD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79E80FE0" w14:textId="77777777" w:rsidR="00FA2ED1" w:rsidRPr="00FA2ED1" w:rsidRDefault="00AD5DD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Trattandosi di un sito di e-commerce si preferisce dare priorità all’usabilità rispetto alla funzionalità</w:t>
            </w:r>
            <w:r w:rsidR="00380825">
              <w:rPr>
                <w:sz w:val="22"/>
                <w:szCs w:val="22"/>
              </w:rPr>
              <w:t xml:space="preserve"> </w:t>
            </w:r>
          </w:p>
        </w:tc>
      </w:tr>
      <w:tr w:rsidR="00FA2ED1" w14:paraId="286CD27B" w14:textId="77777777" w:rsidTr="005612A7">
        <w:trPr>
          <w:trHeight w:val="328"/>
        </w:trPr>
        <w:tc>
          <w:tcPr>
            <w:tcW w:w="1026" w:type="dxa"/>
            <w:vAlign w:val="center"/>
          </w:tcPr>
          <w:p w14:paraId="20E2E79E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3BDC56E4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DG-2</w:t>
            </w:r>
          </w:p>
        </w:tc>
        <w:tc>
          <w:tcPr>
            <w:tcW w:w="2787" w:type="dxa"/>
            <w:vAlign w:val="center"/>
          </w:tcPr>
          <w:p w14:paraId="0EFE2F0A" w14:textId="77777777" w:rsidR="00FA2ED1" w:rsidRPr="00FA2ED1" w:rsidRDefault="00972653" w:rsidP="00972653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972653">
              <w:rPr>
                <w:sz w:val="22"/>
                <w:szCs w:val="22"/>
              </w:rPr>
              <w:t>Il sistema dovrà essere in grado di ges</w:t>
            </w:r>
            <w:r>
              <w:rPr>
                <w:sz w:val="22"/>
                <w:szCs w:val="22"/>
              </w:rPr>
              <w:t>tire input errati dall’utente,</w:t>
            </w:r>
            <w:r w:rsidRPr="00972653">
              <w:rPr>
                <w:sz w:val="22"/>
                <w:szCs w:val="22"/>
              </w:rPr>
              <w:t xml:space="preserve"> cercando di far correggere l’immissione dei dati</w:t>
            </w:r>
          </w:p>
        </w:tc>
        <w:tc>
          <w:tcPr>
            <w:tcW w:w="1663" w:type="dxa"/>
            <w:vAlign w:val="center"/>
          </w:tcPr>
          <w:p w14:paraId="485F4DAD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B33C4C9" w14:textId="77777777" w:rsidR="00FA2ED1" w:rsidRPr="00FA2ED1" w:rsidRDefault="00972653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NFR02</w:t>
            </w:r>
          </w:p>
        </w:tc>
        <w:tc>
          <w:tcPr>
            <w:tcW w:w="1686" w:type="dxa"/>
            <w:vAlign w:val="center"/>
          </w:tcPr>
          <w:p w14:paraId="5C110BD0" w14:textId="77777777" w:rsidR="00FA2ED1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 vs costo</w:t>
            </w:r>
          </w:p>
          <w:p w14:paraId="14FF1EA1" w14:textId="77777777" w:rsidR="00DE6E88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1A46C7D4" w14:textId="77777777" w:rsidR="00DE6E88" w:rsidRPr="00FA2ED1" w:rsidRDefault="00DE6E88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Nonostante risulti essere più dispendioso, si preferisce utilizzare meccanismi di controllo dell’inserimento dei dati in input al </w:t>
            </w:r>
            <w:r w:rsidR="005D1EDB">
              <w:rPr>
                <w:sz w:val="22"/>
                <w:szCs w:val="22"/>
              </w:rPr>
              <w:t>fine di evitare errori</w:t>
            </w:r>
          </w:p>
        </w:tc>
      </w:tr>
      <w:tr w:rsidR="00FA2ED1" w14:paraId="531008BB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71D37094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175" w:type="dxa"/>
            <w:vAlign w:val="center"/>
          </w:tcPr>
          <w:p w14:paraId="5792CAEF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DG-3</w:t>
            </w:r>
          </w:p>
        </w:tc>
        <w:tc>
          <w:tcPr>
            <w:tcW w:w="2787" w:type="dxa"/>
            <w:vAlign w:val="center"/>
          </w:tcPr>
          <w:p w14:paraId="358025B1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AB521C">
              <w:rPr>
                <w:sz w:val="22"/>
                <w:szCs w:val="22"/>
              </w:rPr>
              <w:t xml:space="preserve">Il sistema dovrà essere in grado di gestire manomissioni tramite </w:t>
            </w:r>
            <w:proofErr w:type="spellStart"/>
            <w:r w:rsidRPr="00AB521C">
              <w:rPr>
                <w:sz w:val="22"/>
                <w:szCs w:val="22"/>
              </w:rPr>
              <w:t>sql</w:t>
            </w:r>
            <w:proofErr w:type="spellEnd"/>
            <w:r w:rsidRPr="00AB521C">
              <w:rPr>
                <w:sz w:val="22"/>
                <w:szCs w:val="22"/>
              </w:rPr>
              <w:t xml:space="preserve"> </w:t>
            </w:r>
            <w:proofErr w:type="spellStart"/>
            <w:r w:rsidRPr="00AB521C">
              <w:rPr>
                <w:sz w:val="22"/>
                <w:szCs w:val="22"/>
              </w:rPr>
              <w:t>injection</w:t>
            </w:r>
            <w:proofErr w:type="spellEnd"/>
          </w:p>
        </w:tc>
        <w:tc>
          <w:tcPr>
            <w:tcW w:w="1663" w:type="dxa"/>
            <w:vAlign w:val="center"/>
          </w:tcPr>
          <w:p w14:paraId="1032BC3D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56C27D6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NFR03</w:t>
            </w:r>
          </w:p>
        </w:tc>
        <w:tc>
          <w:tcPr>
            <w:tcW w:w="1686" w:type="dxa"/>
            <w:vAlign w:val="center"/>
          </w:tcPr>
          <w:p w14:paraId="2140EEA6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6E6A3DE3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292BD124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75" w:type="dxa"/>
            <w:vAlign w:val="center"/>
          </w:tcPr>
          <w:p w14:paraId="11031870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DG-4</w:t>
            </w:r>
          </w:p>
        </w:tc>
        <w:tc>
          <w:tcPr>
            <w:tcW w:w="2787" w:type="dxa"/>
            <w:vAlign w:val="center"/>
          </w:tcPr>
          <w:p w14:paraId="3ECD49AB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AB521C">
              <w:rPr>
                <w:sz w:val="22"/>
                <w:szCs w:val="22"/>
              </w:rPr>
              <w:t>Il</w:t>
            </w:r>
            <w:r w:rsidR="00AB521C" w:rsidRPr="00AB521C">
              <w:rPr>
                <w:sz w:val="22"/>
                <w:szCs w:val="22"/>
              </w:rPr>
              <w:t xml:space="preserve"> sistema utilizzerà un protocollo per la comunicazione sicura attraverso una rete di computer utilizzato su Internet (</w:t>
            </w:r>
            <w:proofErr w:type="spellStart"/>
            <w:r w:rsidR="00AB521C" w:rsidRPr="00AB521C">
              <w:rPr>
                <w:sz w:val="22"/>
                <w:szCs w:val="22"/>
              </w:rPr>
              <w:t>https</w:t>
            </w:r>
            <w:proofErr w:type="spellEnd"/>
            <w:r w:rsidR="00AB521C" w:rsidRPr="00AB521C">
              <w:rPr>
                <w:sz w:val="22"/>
                <w:szCs w:val="22"/>
              </w:rPr>
              <w:t>)</w:t>
            </w:r>
          </w:p>
        </w:tc>
        <w:tc>
          <w:tcPr>
            <w:tcW w:w="1663" w:type="dxa"/>
            <w:vAlign w:val="center"/>
          </w:tcPr>
          <w:p w14:paraId="648FFBD0" w14:textId="77777777" w:rsidR="00FA2ED1" w:rsidRPr="00FA2ED1" w:rsidRDefault="00AB521C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02BC3A7A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NFR04</w:t>
            </w:r>
          </w:p>
        </w:tc>
        <w:tc>
          <w:tcPr>
            <w:tcW w:w="1686" w:type="dxa"/>
            <w:vAlign w:val="center"/>
          </w:tcPr>
          <w:p w14:paraId="0A1BFA9E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7F2380D6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7CD53107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75" w:type="dxa"/>
            <w:vAlign w:val="center"/>
          </w:tcPr>
          <w:p w14:paraId="19C6C91D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DG-5</w:t>
            </w:r>
          </w:p>
        </w:tc>
        <w:tc>
          <w:tcPr>
            <w:tcW w:w="2787" w:type="dxa"/>
            <w:vAlign w:val="center"/>
          </w:tcPr>
          <w:p w14:paraId="7A1E22D7" w14:textId="77777777" w:rsidR="00FA2ED1" w:rsidRPr="00FA2ED1" w:rsidRDefault="00DF3556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CE035B">
              <w:rPr>
                <w:sz w:val="22"/>
                <w:szCs w:val="22"/>
              </w:rPr>
              <w:t>Il</w:t>
            </w:r>
            <w:r w:rsidR="00CE035B" w:rsidRPr="00CE035B">
              <w:rPr>
                <w:sz w:val="22"/>
                <w:szCs w:val="22"/>
              </w:rPr>
              <w:t xml:space="preserve"> sistema provvederà a crittografie i dati sensibili dell’utente tramite crittografia MD5</w:t>
            </w:r>
          </w:p>
        </w:tc>
        <w:tc>
          <w:tcPr>
            <w:tcW w:w="1663" w:type="dxa"/>
            <w:vAlign w:val="center"/>
          </w:tcPr>
          <w:p w14:paraId="712B92FB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Affidabilità</w:t>
            </w:r>
          </w:p>
        </w:tc>
        <w:tc>
          <w:tcPr>
            <w:tcW w:w="1663" w:type="dxa"/>
            <w:vAlign w:val="center"/>
          </w:tcPr>
          <w:p w14:paraId="2FB29135" w14:textId="77777777" w:rsidR="00FA2ED1" w:rsidRPr="00FA2ED1" w:rsidRDefault="00CE035B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NFR05</w:t>
            </w:r>
          </w:p>
        </w:tc>
        <w:tc>
          <w:tcPr>
            <w:tcW w:w="1686" w:type="dxa"/>
            <w:vAlign w:val="center"/>
          </w:tcPr>
          <w:p w14:paraId="707978FD" w14:textId="77777777" w:rsidR="00FA2ED1" w:rsidRPr="00FA2ED1" w:rsidRDefault="00FA2ED1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FA2ED1" w14:paraId="7898C55F" w14:textId="77777777" w:rsidTr="005612A7">
        <w:trPr>
          <w:trHeight w:val="328"/>
        </w:trPr>
        <w:tc>
          <w:tcPr>
            <w:tcW w:w="1026" w:type="dxa"/>
            <w:vAlign w:val="center"/>
          </w:tcPr>
          <w:p w14:paraId="1012868F" w14:textId="77777777" w:rsidR="00FA2ED1" w:rsidRP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175" w:type="dxa"/>
            <w:vAlign w:val="center"/>
          </w:tcPr>
          <w:p w14:paraId="31C0D652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DG-6</w:t>
            </w:r>
          </w:p>
        </w:tc>
        <w:tc>
          <w:tcPr>
            <w:tcW w:w="2787" w:type="dxa"/>
            <w:vAlign w:val="center"/>
          </w:tcPr>
          <w:p w14:paraId="4DEACE5F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</w:t>
            </w:r>
            <w:r w:rsidRPr="00425302">
              <w:rPr>
                <w:sz w:val="22"/>
                <w:szCs w:val="22"/>
              </w:rPr>
              <w:t>l sistema dovrà garantire un tempo di risposta relativamente basso (&lt;4s) anche in condizioni di traffico elevato</w:t>
            </w:r>
          </w:p>
        </w:tc>
        <w:tc>
          <w:tcPr>
            <w:tcW w:w="1663" w:type="dxa"/>
            <w:vAlign w:val="center"/>
          </w:tcPr>
          <w:p w14:paraId="43FBF066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33424362" w14:textId="77777777" w:rsidR="00FA2ED1" w:rsidRPr="00FA2ED1" w:rsidRDefault="00425302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NFR06</w:t>
            </w:r>
          </w:p>
        </w:tc>
        <w:tc>
          <w:tcPr>
            <w:tcW w:w="1686" w:type="dxa"/>
            <w:vAlign w:val="center"/>
          </w:tcPr>
          <w:p w14:paraId="101FE7A3" w14:textId="77777777" w:rsid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 vs modificabilità</w:t>
            </w:r>
          </w:p>
          <w:p w14:paraId="3306144F" w14:textId="77777777" w:rsidR="0069767D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  <w:p w14:paraId="0B45E81B" w14:textId="77777777" w:rsidR="0069767D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Trattandosi di una piattaforma </w:t>
            </w:r>
            <w:r>
              <w:rPr>
                <w:sz w:val="22"/>
                <w:szCs w:val="22"/>
              </w:rPr>
              <w:lastRenderedPageBreak/>
              <w:t xml:space="preserve">web si preferisce </w:t>
            </w:r>
            <w:r w:rsidR="005612A7">
              <w:rPr>
                <w:sz w:val="22"/>
                <w:szCs w:val="22"/>
              </w:rPr>
              <w:t>dare priorità alla performance piuttosto che alla logica del software</w:t>
            </w:r>
          </w:p>
          <w:p w14:paraId="13E5F947" w14:textId="77777777" w:rsidR="0069767D" w:rsidRPr="00FA2ED1" w:rsidRDefault="0069767D" w:rsidP="00380825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5612A7" w14:paraId="210BA540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17D8D0A4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1175" w:type="dxa"/>
            <w:vAlign w:val="center"/>
          </w:tcPr>
          <w:p w14:paraId="73C8D241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DG-7</w:t>
            </w:r>
          </w:p>
        </w:tc>
        <w:tc>
          <w:tcPr>
            <w:tcW w:w="2787" w:type="dxa"/>
            <w:vAlign w:val="center"/>
          </w:tcPr>
          <w:p w14:paraId="7A370E08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5612A7">
              <w:rPr>
                <w:sz w:val="22"/>
                <w:szCs w:val="22"/>
              </w:rPr>
              <w:t xml:space="preserve">Per inserire un nuovo prodotto l’amministratore deve impiegare meno di 3 </w:t>
            </w:r>
            <w:proofErr w:type="spellStart"/>
            <w:r w:rsidRPr="005612A7">
              <w:rPr>
                <w:sz w:val="22"/>
                <w:szCs w:val="22"/>
              </w:rPr>
              <w:t>min</w:t>
            </w:r>
            <w:proofErr w:type="spellEnd"/>
          </w:p>
        </w:tc>
        <w:tc>
          <w:tcPr>
            <w:tcW w:w="1663" w:type="dxa"/>
            <w:vAlign w:val="center"/>
          </w:tcPr>
          <w:p w14:paraId="2D224404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169811B7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NFR07</w:t>
            </w:r>
          </w:p>
        </w:tc>
        <w:tc>
          <w:tcPr>
            <w:tcW w:w="1686" w:type="dxa"/>
            <w:vAlign w:val="center"/>
          </w:tcPr>
          <w:p w14:paraId="62EC5F29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  <w:tr w:rsidR="005612A7" w14:paraId="1889A3C9" w14:textId="77777777" w:rsidTr="005612A7">
        <w:trPr>
          <w:trHeight w:val="313"/>
        </w:trPr>
        <w:tc>
          <w:tcPr>
            <w:tcW w:w="1026" w:type="dxa"/>
            <w:vAlign w:val="center"/>
          </w:tcPr>
          <w:p w14:paraId="56CF5DAB" w14:textId="77777777" w:rsidR="005612A7" w:rsidRDefault="00AA065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175" w:type="dxa"/>
            <w:vAlign w:val="center"/>
          </w:tcPr>
          <w:p w14:paraId="6C4945A8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DG-8</w:t>
            </w:r>
          </w:p>
        </w:tc>
        <w:tc>
          <w:tcPr>
            <w:tcW w:w="2787" w:type="dxa"/>
            <w:vAlign w:val="center"/>
          </w:tcPr>
          <w:p w14:paraId="52022462" w14:textId="77777777" w:rsidR="005612A7" w:rsidRPr="005612A7" w:rsidRDefault="00AA065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 w:rsidRPr="005612A7">
              <w:rPr>
                <w:sz w:val="22"/>
                <w:szCs w:val="22"/>
              </w:rPr>
              <w:t>Il</w:t>
            </w:r>
            <w:r w:rsidR="005612A7" w:rsidRPr="005612A7">
              <w:rPr>
                <w:sz w:val="22"/>
                <w:szCs w:val="22"/>
              </w:rPr>
              <w:t xml:space="preserve"> sistema dovrebbe sopportare la connessione di 300 utenti simultaneamente, senza subire crolli</w:t>
            </w:r>
          </w:p>
        </w:tc>
        <w:tc>
          <w:tcPr>
            <w:tcW w:w="1663" w:type="dxa"/>
            <w:vAlign w:val="center"/>
          </w:tcPr>
          <w:p w14:paraId="373AA23D" w14:textId="77777777" w:rsidR="005612A7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Prestazioni</w:t>
            </w:r>
          </w:p>
        </w:tc>
        <w:tc>
          <w:tcPr>
            <w:tcW w:w="1663" w:type="dxa"/>
            <w:vAlign w:val="center"/>
          </w:tcPr>
          <w:p w14:paraId="5F6EC172" w14:textId="77777777" w:rsidR="005612A7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NFR08</w:t>
            </w:r>
          </w:p>
        </w:tc>
        <w:tc>
          <w:tcPr>
            <w:tcW w:w="1686" w:type="dxa"/>
            <w:vAlign w:val="center"/>
          </w:tcPr>
          <w:p w14:paraId="3700109A" w14:textId="77777777" w:rsidR="005612A7" w:rsidRPr="00FA2ED1" w:rsidRDefault="005612A7" w:rsidP="005612A7">
            <w:pPr>
              <w:tabs>
                <w:tab w:val="left" w:pos="1302"/>
              </w:tabs>
              <w:jc w:val="center"/>
              <w:rPr>
                <w:sz w:val="22"/>
                <w:szCs w:val="22"/>
              </w:rPr>
            </w:pPr>
          </w:p>
        </w:tc>
      </w:tr>
    </w:tbl>
    <w:p w14:paraId="735D2691" w14:textId="725F0BAE" w:rsidR="00B05D75" w:rsidRDefault="00B05D75" w:rsidP="00380825">
      <w:pPr>
        <w:tabs>
          <w:tab w:val="left" w:pos="1302"/>
        </w:tabs>
        <w:jc w:val="center"/>
      </w:pPr>
    </w:p>
    <w:p w14:paraId="43501051" w14:textId="6C6C0C08" w:rsidR="00335C37" w:rsidRDefault="00335C37" w:rsidP="00380825">
      <w:pPr>
        <w:tabs>
          <w:tab w:val="left" w:pos="1302"/>
        </w:tabs>
        <w:jc w:val="center"/>
      </w:pPr>
    </w:p>
    <w:p w14:paraId="08167EDA" w14:textId="77777777" w:rsidR="00335C37" w:rsidRDefault="00335C37">
      <w:r>
        <w:br w:type="page"/>
      </w:r>
    </w:p>
    <w:p w14:paraId="2752553A" w14:textId="4EAC1042" w:rsidR="00335C37" w:rsidRDefault="00335C37" w:rsidP="00335C37">
      <w:pPr>
        <w:tabs>
          <w:tab w:val="left" w:pos="1302"/>
        </w:tabs>
      </w:pPr>
      <w:r>
        <w:lastRenderedPageBreak/>
        <w:t xml:space="preserve">System </w:t>
      </w:r>
      <w:proofErr w:type="spellStart"/>
      <w:r>
        <w:t>Decomposition</w:t>
      </w:r>
      <w:proofErr w:type="spellEnd"/>
    </w:p>
    <w:p w14:paraId="5B27C610" w14:textId="222255BA" w:rsidR="00DD76B2" w:rsidRDefault="00876ED6" w:rsidP="00DD76B2">
      <w:pPr>
        <w:tabs>
          <w:tab w:val="left" w:pos="1302"/>
        </w:tabs>
        <w:rPr>
          <w:sz w:val="13"/>
          <w:szCs w:val="13"/>
        </w:rPr>
      </w:pPr>
      <w:r>
        <w:rPr>
          <w:noProof/>
          <w:sz w:val="13"/>
          <w:szCs w:val="13"/>
          <w:lang w:eastAsia="it-IT"/>
        </w:rPr>
        <w:drawing>
          <wp:anchor distT="0" distB="0" distL="114300" distR="114300" simplePos="0" relativeHeight="251658240" behindDoc="0" locked="0" layoutInCell="1" allowOverlap="1" wp14:anchorId="680B5413" wp14:editId="0EAF3D67">
            <wp:simplePos x="0" y="0"/>
            <wp:positionH relativeFrom="column">
              <wp:posOffset>0</wp:posOffset>
            </wp:positionH>
            <wp:positionV relativeFrom="paragraph">
              <wp:posOffset>138654</wp:posOffset>
            </wp:positionV>
            <wp:extent cx="6120130" cy="6268085"/>
            <wp:effectExtent l="0" t="0" r="1270" b="571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68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46E7BD" w14:textId="4BC4841E" w:rsidR="00876ED6" w:rsidRDefault="00876ED6" w:rsidP="00DD76B2">
      <w:pPr>
        <w:tabs>
          <w:tab w:val="left" w:pos="1302"/>
        </w:tabs>
        <w:rPr>
          <w:sz w:val="13"/>
          <w:szCs w:val="13"/>
        </w:rPr>
      </w:pPr>
    </w:p>
    <w:p w14:paraId="5C0AB5FF" w14:textId="69F61F79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47405090" w14:textId="33FF7464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2F1B73FB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043423E1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4422061B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073DF212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31198682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1E341994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7B5E9958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303D0E64" w14:textId="77777777" w:rsidR="00DD76B2" w:rsidRDefault="00DD76B2" w:rsidP="00DD76B2">
      <w:pPr>
        <w:tabs>
          <w:tab w:val="left" w:pos="1302"/>
        </w:tabs>
        <w:rPr>
          <w:sz w:val="13"/>
          <w:szCs w:val="13"/>
        </w:rPr>
      </w:pPr>
    </w:p>
    <w:p w14:paraId="3C71FD83" w14:textId="772DB9C7" w:rsidR="00E73873" w:rsidRPr="003F33F3" w:rsidRDefault="00E73873" w:rsidP="00DD76B2">
      <w:pPr>
        <w:tabs>
          <w:tab w:val="left" w:pos="1302"/>
        </w:tabs>
        <w:rPr>
          <w:sz w:val="20"/>
          <w:szCs w:val="20"/>
        </w:rPr>
      </w:pPr>
      <w:r w:rsidRPr="003F33F3">
        <w:rPr>
          <w:sz w:val="20"/>
          <w:szCs w:val="20"/>
        </w:rPr>
        <w:lastRenderedPageBreak/>
        <w:t>[Navigation Path Utente Generico -&gt; NPUG]</w:t>
      </w:r>
    </w:p>
    <w:p w14:paraId="1BEEBFC7" w14:textId="0EC04770" w:rsidR="00E73873" w:rsidRPr="003F33F3" w:rsidRDefault="00E73873" w:rsidP="00DD76B2">
      <w:pPr>
        <w:tabs>
          <w:tab w:val="left" w:pos="1302"/>
        </w:tabs>
        <w:rPr>
          <w:sz w:val="20"/>
          <w:szCs w:val="20"/>
          <w:lang w:val="en-US"/>
        </w:rPr>
      </w:pPr>
      <w:r w:rsidRPr="003F33F3">
        <w:rPr>
          <w:sz w:val="20"/>
          <w:szCs w:val="20"/>
          <w:lang w:val="en-US"/>
        </w:rPr>
        <w:t>[Navigation Path Admin -&gt; NPA]</w:t>
      </w:r>
    </w:p>
    <w:p w14:paraId="313FFFA0" w14:textId="33158877" w:rsidR="00E73873" w:rsidRPr="003F33F3" w:rsidRDefault="00E73873" w:rsidP="00DD76B2">
      <w:pPr>
        <w:tabs>
          <w:tab w:val="left" w:pos="1302"/>
        </w:tabs>
        <w:rPr>
          <w:sz w:val="20"/>
          <w:szCs w:val="20"/>
          <w:lang w:val="en-US"/>
        </w:rPr>
      </w:pPr>
      <w:r w:rsidRPr="003F33F3">
        <w:rPr>
          <w:sz w:val="20"/>
          <w:szCs w:val="20"/>
          <w:lang w:val="en-US"/>
        </w:rPr>
        <w:t xml:space="preserve">[Navigation Path </w:t>
      </w:r>
      <w:proofErr w:type="spellStart"/>
      <w:r w:rsidRPr="003F33F3">
        <w:rPr>
          <w:sz w:val="20"/>
          <w:szCs w:val="20"/>
          <w:lang w:val="en-US"/>
        </w:rPr>
        <w:t>Gestore</w:t>
      </w:r>
      <w:proofErr w:type="spellEnd"/>
      <w:r w:rsidRPr="003F33F3">
        <w:rPr>
          <w:sz w:val="20"/>
          <w:szCs w:val="20"/>
          <w:lang w:val="en-US"/>
        </w:rPr>
        <w:t xml:space="preserve"> </w:t>
      </w:r>
      <w:proofErr w:type="spellStart"/>
      <w:r w:rsidRPr="003F33F3">
        <w:rPr>
          <w:sz w:val="20"/>
          <w:szCs w:val="20"/>
          <w:lang w:val="en-US"/>
        </w:rPr>
        <w:t>Catalogo</w:t>
      </w:r>
      <w:proofErr w:type="spellEnd"/>
      <w:r w:rsidRPr="003F33F3">
        <w:rPr>
          <w:sz w:val="20"/>
          <w:szCs w:val="20"/>
          <w:lang w:val="en-US"/>
        </w:rPr>
        <w:t xml:space="preserve"> -&gt; NPGC]</w:t>
      </w:r>
    </w:p>
    <w:p w14:paraId="2709F0A4" w14:textId="1DE4FC81" w:rsidR="00E73873" w:rsidRPr="003F33F3" w:rsidRDefault="00E73873" w:rsidP="00335C37">
      <w:pPr>
        <w:tabs>
          <w:tab w:val="left" w:pos="1302"/>
        </w:tabs>
        <w:rPr>
          <w:sz w:val="20"/>
          <w:szCs w:val="20"/>
        </w:rPr>
      </w:pPr>
      <w:r w:rsidRPr="003F33F3">
        <w:rPr>
          <w:sz w:val="20"/>
          <w:szCs w:val="20"/>
        </w:rPr>
        <w:t>[Navigation Path Gestore Ordini-&gt; NPGO]</w:t>
      </w:r>
    </w:p>
    <w:p w14:paraId="59C2B677" w14:textId="4D930334" w:rsidR="00B811EB" w:rsidRDefault="00B811EB" w:rsidP="00335C37">
      <w:p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Decomposizione del sistema in sottosistemi utilizzando i 3 layer forniti dall’architettura MVC.</w:t>
      </w:r>
    </w:p>
    <w:p w14:paraId="67C39378" w14:textId="34ECAC07" w:rsidR="00B811EB" w:rsidRDefault="00B811EB" w:rsidP="00B811EB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r w:rsidRPr="002C445B">
        <w:rPr>
          <w:b/>
          <w:bCs/>
          <w:sz w:val="24"/>
          <w:szCs w:val="24"/>
        </w:rPr>
        <w:t>Layer di Presentazione</w:t>
      </w:r>
      <w:r w:rsidRPr="00B811EB">
        <w:rPr>
          <w:sz w:val="24"/>
          <w:szCs w:val="24"/>
        </w:rPr>
        <w:t>: livello che si occupa dell’interazione tra utente e sistema attraverso componenti grafiche che rappresentano le funzionalità del sistema</w:t>
      </w:r>
    </w:p>
    <w:p w14:paraId="5C268300" w14:textId="49F77A9E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3F33F3">
        <w:rPr>
          <w:b/>
          <w:sz w:val="24"/>
          <w:szCs w:val="24"/>
        </w:rPr>
        <w:t>Catalogo</w:t>
      </w:r>
      <w:r>
        <w:rPr>
          <w:sz w:val="24"/>
          <w:szCs w:val="24"/>
        </w:rPr>
        <w:t>:</w:t>
      </w:r>
      <w:r w:rsidR="00DD76B2">
        <w:rPr>
          <w:sz w:val="24"/>
          <w:szCs w:val="24"/>
        </w:rPr>
        <w:t xml:space="preserve"> Sottosistema che </w:t>
      </w:r>
      <w:r w:rsidR="003F33F3">
        <w:rPr>
          <w:sz w:val="24"/>
          <w:szCs w:val="24"/>
        </w:rPr>
        <w:t>raggruppa</w:t>
      </w:r>
      <w:r w:rsidR="00DD76B2">
        <w:rPr>
          <w:sz w:val="24"/>
          <w:szCs w:val="24"/>
        </w:rPr>
        <w:t xml:space="preserve"> le i</w:t>
      </w:r>
      <w:r w:rsidR="003F33F3">
        <w:rPr>
          <w:sz w:val="24"/>
          <w:szCs w:val="24"/>
        </w:rPr>
        <w:t>nterfacce grafiche</w:t>
      </w:r>
      <w:r w:rsidR="00F559F2">
        <w:rPr>
          <w:sz w:val="24"/>
          <w:szCs w:val="24"/>
        </w:rPr>
        <w:t xml:space="preserve"> per</w:t>
      </w:r>
      <w:r>
        <w:rPr>
          <w:sz w:val="24"/>
          <w:szCs w:val="24"/>
        </w:rPr>
        <w:t>:</w:t>
      </w:r>
    </w:p>
    <w:p w14:paraId="779016DD" w14:textId="62450980" w:rsidR="00B811EB" w:rsidRPr="001C6E22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La visualizzazione dei prodotti nel catalogo da parte del </w:t>
      </w:r>
      <w:r w:rsidRPr="003B60E3">
        <w:rPr>
          <w:b/>
          <w:sz w:val="24"/>
          <w:szCs w:val="24"/>
        </w:rPr>
        <w:t>guest</w:t>
      </w:r>
      <w:r>
        <w:rPr>
          <w:sz w:val="24"/>
          <w:szCs w:val="24"/>
        </w:rPr>
        <w:t xml:space="preserve"> o </w:t>
      </w:r>
      <w:r w:rsidRPr="003B60E3">
        <w:rPr>
          <w:b/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r w:rsidR="00E73873">
        <w:rPr>
          <w:sz w:val="24"/>
          <w:szCs w:val="24"/>
        </w:rPr>
        <w:t xml:space="preserve"> </w:t>
      </w:r>
      <w:r w:rsidR="00E73873" w:rsidRPr="001C6E22">
        <w:rPr>
          <w:sz w:val="24"/>
          <w:szCs w:val="24"/>
        </w:rPr>
        <w:t>[NPUG -&gt; Home]</w:t>
      </w:r>
    </w:p>
    <w:p w14:paraId="1A63B868" w14:textId="038399B5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La visualizzazione del prodotto singolo da parte del </w:t>
      </w:r>
      <w:r w:rsidRPr="003B60E3">
        <w:rPr>
          <w:b/>
          <w:sz w:val="24"/>
          <w:szCs w:val="24"/>
        </w:rPr>
        <w:t>guest</w:t>
      </w:r>
      <w:r>
        <w:rPr>
          <w:sz w:val="24"/>
          <w:szCs w:val="24"/>
        </w:rPr>
        <w:t xml:space="preserve"> o </w:t>
      </w:r>
      <w:r w:rsidRPr="003B60E3">
        <w:rPr>
          <w:b/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r w:rsidR="00E73873">
        <w:rPr>
          <w:sz w:val="24"/>
          <w:szCs w:val="24"/>
        </w:rPr>
        <w:t xml:space="preserve"> [NPUG -&gt; Prodotto]</w:t>
      </w:r>
    </w:p>
    <w:p w14:paraId="5AB597A0" w14:textId="5EF03877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Ricerca dei prodotti</w:t>
      </w:r>
      <w:r w:rsidR="003B60E3">
        <w:rPr>
          <w:sz w:val="24"/>
          <w:szCs w:val="24"/>
        </w:rPr>
        <w:t xml:space="preserve"> da parte del </w:t>
      </w:r>
      <w:r w:rsidR="003B60E3" w:rsidRPr="003B60E3">
        <w:rPr>
          <w:b/>
          <w:sz w:val="24"/>
          <w:szCs w:val="24"/>
        </w:rPr>
        <w:t>guest</w:t>
      </w:r>
      <w:r w:rsidR="003B60E3">
        <w:rPr>
          <w:sz w:val="24"/>
          <w:szCs w:val="24"/>
        </w:rPr>
        <w:t xml:space="preserve"> o </w:t>
      </w:r>
      <w:r w:rsidR="003B60E3" w:rsidRPr="003B60E3">
        <w:rPr>
          <w:b/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r w:rsidR="00E73873">
        <w:rPr>
          <w:sz w:val="24"/>
          <w:szCs w:val="24"/>
        </w:rPr>
        <w:t xml:space="preserve"> [NPUG -&gt; Cerca]</w:t>
      </w:r>
    </w:p>
    <w:p w14:paraId="55945147" w14:textId="183A16CE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Gestione da parte del </w:t>
      </w:r>
      <w:r w:rsidRPr="003B60E3">
        <w:rPr>
          <w:b/>
          <w:sz w:val="24"/>
          <w:szCs w:val="24"/>
        </w:rPr>
        <w:t>gestore del catalogo</w:t>
      </w:r>
      <w:r>
        <w:rPr>
          <w:sz w:val="24"/>
          <w:szCs w:val="24"/>
        </w:rPr>
        <w:t xml:space="preserve"> della lista di </w:t>
      </w:r>
      <w:r w:rsidR="003B60E3">
        <w:rPr>
          <w:sz w:val="24"/>
          <w:szCs w:val="24"/>
        </w:rPr>
        <w:t>prodotti; [</w:t>
      </w:r>
      <w:r w:rsidR="00E73873">
        <w:rPr>
          <w:sz w:val="24"/>
          <w:szCs w:val="24"/>
        </w:rPr>
        <w:t>NPGC -&gt; Prodotti]</w:t>
      </w:r>
    </w:p>
    <w:p w14:paraId="59B96829" w14:textId="5C4E7BFD" w:rsidR="00F559F2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1C6E22">
        <w:rPr>
          <w:b/>
          <w:sz w:val="24"/>
          <w:szCs w:val="24"/>
        </w:rPr>
        <w:t>Carrello</w:t>
      </w:r>
      <w:r>
        <w:rPr>
          <w:sz w:val="24"/>
          <w:szCs w:val="24"/>
        </w:rPr>
        <w:t xml:space="preserve">: </w:t>
      </w:r>
      <w:r w:rsidR="00DD76B2">
        <w:rPr>
          <w:sz w:val="24"/>
          <w:szCs w:val="24"/>
        </w:rPr>
        <w:t>Sottosistema che</w:t>
      </w:r>
      <w:r w:rsidR="001C6E22">
        <w:rPr>
          <w:sz w:val="24"/>
          <w:szCs w:val="24"/>
        </w:rPr>
        <w:t xml:space="preserve"> ragg</w:t>
      </w:r>
      <w:r w:rsidR="00A1517F">
        <w:rPr>
          <w:sz w:val="24"/>
          <w:szCs w:val="24"/>
        </w:rPr>
        <w:t xml:space="preserve">ruppa le interfacce </w:t>
      </w:r>
      <w:r w:rsidR="00F559F2">
        <w:rPr>
          <w:sz w:val="24"/>
          <w:szCs w:val="24"/>
        </w:rPr>
        <w:t>grafiche per:</w:t>
      </w:r>
    </w:p>
    <w:p w14:paraId="0B7C0D38" w14:textId="410CC772" w:rsidR="00F559F2" w:rsidRDefault="00F559F2" w:rsidP="00F559F2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Visualizzazione,</w:t>
      </w:r>
      <w:r w:rsidR="009B6D5C">
        <w:rPr>
          <w:sz w:val="24"/>
          <w:szCs w:val="24"/>
        </w:rPr>
        <w:t xml:space="preserve"> </w:t>
      </w:r>
      <w:r>
        <w:rPr>
          <w:sz w:val="24"/>
          <w:szCs w:val="24"/>
        </w:rPr>
        <w:t>modifica della quantità,</w:t>
      </w:r>
      <w:r w:rsidR="009B6D5C">
        <w:rPr>
          <w:sz w:val="24"/>
          <w:szCs w:val="24"/>
        </w:rPr>
        <w:t xml:space="preserve"> cancellazione</w:t>
      </w:r>
      <w:r>
        <w:rPr>
          <w:sz w:val="24"/>
          <w:szCs w:val="24"/>
        </w:rPr>
        <w:t xml:space="preserve"> di un prodotto nel carrello</w:t>
      </w:r>
      <w:r w:rsidR="00B811EB">
        <w:rPr>
          <w:sz w:val="24"/>
          <w:szCs w:val="24"/>
        </w:rPr>
        <w:t xml:space="preserve"> </w:t>
      </w:r>
    </w:p>
    <w:p w14:paraId="14C67D67" w14:textId="4B6EE2A0" w:rsidR="00B811EB" w:rsidRDefault="00F559F2" w:rsidP="00F559F2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L’</w:t>
      </w:r>
      <w:r w:rsidR="009B6D5C">
        <w:rPr>
          <w:sz w:val="24"/>
          <w:szCs w:val="24"/>
        </w:rPr>
        <w:t xml:space="preserve">inserimento </w:t>
      </w:r>
      <w:r w:rsidR="00B811EB">
        <w:rPr>
          <w:sz w:val="24"/>
          <w:szCs w:val="24"/>
        </w:rPr>
        <w:t xml:space="preserve">dei prodotti scelti dal </w:t>
      </w:r>
      <w:r w:rsidR="00B811EB" w:rsidRPr="00C77DB7">
        <w:rPr>
          <w:b/>
          <w:sz w:val="24"/>
          <w:szCs w:val="24"/>
        </w:rPr>
        <w:t>guest</w:t>
      </w:r>
      <w:r w:rsidR="00B811EB">
        <w:rPr>
          <w:sz w:val="24"/>
          <w:szCs w:val="24"/>
        </w:rPr>
        <w:t xml:space="preserve"> o </w:t>
      </w:r>
      <w:r w:rsidR="00B811EB" w:rsidRPr="00C77DB7">
        <w:rPr>
          <w:b/>
          <w:sz w:val="24"/>
          <w:szCs w:val="24"/>
        </w:rPr>
        <w:t>cliente</w:t>
      </w:r>
      <w:r>
        <w:rPr>
          <w:sz w:val="24"/>
          <w:szCs w:val="24"/>
        </w:rPr>
        <w:t xml:space="preserve"> nel carrello</w:t>
      </w:r>
      <w:r w:rsidR="002C445B">
        <w:rPr>
          <w:sz w:val="24"/>
          <w:szCs w:val="24"/>
        </w:rPr>
        <w:t>;</w:t>
      </w:r>
      <w:r w:rsidR="00C77DB7">
        <w:rPr>
          <w:sz w:val="24"/>
          <w:szCs w:val="24"/>
        </w:rPr>
        <w:t xml:space="preserve"> </w:t>
      </w:r>
      <w:r w:rsidR="00E73873">
        <w:rPr>
          <w:sz w:val="24"/>
          <w:szCs w:val="24"/>
        </w:rPr>
        <w:t>[NPUG -&gt; Carrello]</w:t>
      </w:r>
    </w:p>
    <w:p w14:paraId="424FBE04" w14:textId="4634180F" w:rsidR="00B811EB" w:rsidRDefault="00B811EB" w:rsidP="00B811E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C77DB7">
        <w:rPr>
          <w:b/>
          <w:sz w:val="24"/>
          <w:szCs w:val="24"/>
        </w:rPr>
        <w:t>Ordine</w:t>
      </w:r>
      <w:r>
        <w:rPr>
          <w:sz w:val="24"/>
          <w:szCs w:val="24"/>
        </w:rPr>
        <w:t xml:space="preserve">: </w:t>
      </w:r>
      <w:r w:rsidR="00C77DB7">
        <w:rPr>
          <w:sz w:val="24"/>
          <w:szCs w:val="24"/>
        </w:rPr>
        <w:t>Sottosistema che raggruppa le interfacce grafiche per</w:t>
      </w:r>
      <w:r w:rsidR="00DD76B2">
        <w:rPr>
          <w:sz w:val="24"/>
          <w:szCs w:val="24"/>
        </w:rPr>
        <w:t xml:space="preserve">: </w:t>
      </w:r>
    </w:p>
    <w:p w14:paraId="1141FE92" w14:textId="6DE6CA28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La visualizzazione degli ordini effettuati dal </w:t>
      </w:r>
      <w:r w:rsidRPr="00C77DB7">
        <w:rPr>
          <w:b/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r w:rsidR="00E73873">
        <w:rPr>
          <w:sz w:val="24"/>
          <w:szCs w:val="24"/>
        </w:rPr>
        <w:t xml:space="preserve"> </w:t>
      </w:r>
      <w:r w:rsidR="00861265">
        <w:rPr>
          <w:sz w:val="24"/>
          <w:szCs w:val="24"/>
        </w:rPr>
        <w:t>[NPUG-&gt;Ordini]</w:t>
      </w:r>
    </w:p>
    <w:p w14:paraId="45E11DAD" w14:textId="428AFF9B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Visualizzare il dettaglio di un </w:t>
      </w:r>
      <w:r w:rsidR="00861265">
        <w:rPr>
          <w:sz w:val="24"/>
          <w:szCs w:val="24"/>
        </w:rPr>
        <w:t>ordine</w:t>
      </w:r>
      <w:r w:rsidR="00C77DB7">
        <w:rPr>
          <w:sz w:val="24"/>
          <w:szCs w:val="24"/>
        </w:rPr>
        <w:t xml:space="preserve"> effettuato dal </w:t>
      </w:r>
      <w:r w:rsidR="00C77DB7" w:rsidRPr="00C77DB7">
        <w:rPr>
          <w:b/>
          <w:sz w:val="24"/>
          <w:szCs w:val="24"/>
        </w:rPr>
        <w:t>cliente</w:t>
      </w:r>
      <w:r w:rsidR="00861265">
        <w:rPr>
          <w:sz w:val="24"/>
          <w:szCs w:val="24"/>
        </w:rPr>
        <w:t>; [NPUG-&gt;Dettaglio ordine]</w:t>
      </w:r>
    </w:p>
    <w:p w14:paraId="23DDB2B4" w14:textId="697CC41C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Stampare la fattura di un </w:t>
      </w:r>
      <w:r w:rsidR="00861265">
        <w:rPr>
          <w:sz w:val="24"/>
          <w:szCs w:val="24"/>
        </w:rPr>
        <w:t>ordine</w:t>
      </w:r>
      <w:r w:rsidR="00C77DB7">
        <w:rPr>
          <w:sz w:val="24"/>
          <w:szCs w:val="24"/>
        </w:rPr>
        <w:t xml:space="preserve"> effettuato da un </w:t>
      </w:r>
      <w:r w:rsidR="00C77DB7" w:rsidRPr="00C77DB7">
        <w:rPr>
          <w:b/>
          <w:sz w:val="24"/>
          <w:szCs w:val="24"/>
        </w:rPr>
        <w:t>cliente</w:t>
      </w:r>
      <w:r w:rsidR="00861265">
        <w:rPr>
          <w:sz w:val="24"/>
          <w:szCs w:val="24"/>
        </w:rPr>
        <w:t>; [NPUG-&gt;Fattura]</w:t>
      </w:r>
    </w:p>
    <w:p w14:paraId="7F5CB181" w14:textId="37AE511C" w:rsidR="00B811EB" w:rsidRDefault="00B811EB" w:rsidP="00B811E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Gestione da parte del </w:t>
      </w:r>
      <w:r w:rsidRPr="00C77DB7">
        <w:rPr>
          <w:b/>
          <w:sz w:val="24"/>
          <w:szCs w:val="24"/>
        </w:rPr>
        <w:t>gestore degli ordini</w:t>
      </w:r>
      <w:r>
        <w:rPr>
          <w:sz w:val="24"/>
          <w:szCs w:val="24"/>
        </w:rPr>
        <w:t xml:space="preserve"> della lista ordini;</w:t>
      </w:r>
      <w:r w:rsidR="00861265">
        <w:rPr>
          <w:sz w:val="24"/>
          <w:szCs w:val="24"/>
        </w:rPr>
        <w:t xml:space="preserve"> </w:t>
      </w:r>
      <w:r w:rsidR="00861265">
        <w:rPr>
          <w:sz w:val="24"/>
          <w:szCs w:val="24"/>
        </w:rPr>
        <w:br/>
        <w:t>[NPGO-&gt;Ordini]</w:t>
      </w:r>
    </w:p>
    <w:p w14:paraId="6B272B7A" w14:textId="77777777" w:rsidR="00CD702B" w:rsidRDefault="00B811EB" w:rsidP="00CD702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CD702B">
        <w:rPr>
          <w:b/>
          <w:sz w:val="24"/>
          <w:szCs w:val="24"/>
        </w:rPr>
        <w:t>Profilo utente</w:t>
      </w:r>
      <w:r w:rsidRPr="00CD702B">
        <w:rPr>
          <w:sz w:val="24"/>
          <w:szCs w:val="24"/>
        </w:rPr>
        <w:t xml:space="preserve">: </w:t>
      </w:r>
      <w:r w:rsidR="00CD702B">
        <w:rPr>
          <w:sz w:val="24"/>
          <w:szCs w:val="24"/>
        </w:rPr>
        <w:t xml:space="preserve">Sottosistema che raggruppa le interfacce grafiche per: </w:t>
      </w:r>
    </w:p>
    <w:p w14:paraId="1DD1F07B" w14:textId="28D17F66" w:rsidR="00B811EB" w:rsidRPr="00CD702B" w:rsidRDefault="00CD702B" w:rsidP="00CD702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Gestire i dati del </w:t>
      </w:r>
      <w:r w:rsidRPr="00CD702B">
        <w:rPr>
          <w:b/>
          <w:sz w:val="24"/>
          <w:szCs w:val="24"/>
        </w:rPr>
        <w:t>cliente</w:t>
      </w:r>
      <w:r>
        <w:rPr>
          <w:sz w:val="24"/>
          <w:szCs w:val="24"/>
        </w:rPr>
        <w:t>,</w:t>
      </w:r>
      <w:r w:rsidR="00B811EB" w:rsidRPr="00CD702B">
        <w:rPr>
          <w:sz w:val="24"/>
          <w:szCs w:val="24"/>
        </w:rPr>
        <w:t xml:space="preserve"> carte di credito e indirizzi di spedizione</w:t>
      </w:r>
      <w:r w:rsidR="002C445B" w:rsidRPr="00CD702B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  <w:r w:rsidR="00861265" w:rsidRPr="00CD702B">
        <w:rPr>
          <w:sz w:val="24"/>
          <w:szCs w:val="24"/>
        </w:rPr>
        <w:t>[NPUG-&gt;Profilo utente]</w:t>
      </w:r>
    </w:p>
    <w:p w14:paraId="6E02BADB" w14:textId="77777777" w:rsidR="00CD702B" w:rsidRDefault="00B811EB" w:rsidP="00CD702B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CD702B">
        <w:rPr>
          <w:b/>
          <w:sz w:val="24"/>
          <w:szCs w:val="24"/>
        </w:rPr>
        <w:t>Login/Logout</w:t>
      </w:r>
      <w:r w:rsidR="003C43EE" w:rsidRPr="00CD702B">
        <w:rPr>
          <w:sz w:val="24"/>
          <w:szCs w:val="24"/>
        </w:rPr>
        <w:t xml:space="preserve">: </w:t>
      </w:r>
      <w:r w:rsidR="00CD702B">
        <w:rPr>
          <w:sz w:val="24"/>
          <w:szCs w:val="24"/>
        </w:rPr>
        <w:t xml:space="preserve">Sottosistema che raggruppa le interfacce grafiche per: </w:t>
      </w:r>
    </w:p>
    <w:p w14:paraId="799E637D" w14:textId="70764B27" w:rsidR="003C43EE" w:rsidRPr="00CD702B" w:rsidRDefault="003C43EE" w:rsidP="00CD702B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CD702B">
        <w:rPr>
          <w:sz w:val="24"/>
          <w:szCs w:val="24"/>
        </w:rPr>
        <w:t>Login e logout</w:t>
      </w:r>
      <w:r w:rsidR="00CD702B">
        <w:rPr>
          <w:sz w:val="24"/>
          <w:szCs w:val="24"/>
        </w:rPr>
        <w:t xml:space="preserve"> usufruibili da tutti gli </w:t>
      </w:r>
      <w:r w:rsidR="00CD702B" w:rsidRPr="00CD702B">
        <w:rPr>
          <w:b/>
          <w:sz w:val="24"/>
          <w:szCs w:val="24"/>
        </w:rPr>
        <w:t>utenti registrati</w:t>
      </w:r>
      <w:r w:rsidR="002C445B" w:rsidRPr="00CD702B">
        <w:rPr>
          <w:sz w:val="24"/>
          <w:szCs w:val="24"/>
        </w:rPr>
        <w:t>;</w:t>
      </w:r>
      <w:r w:rsidR="00861265" w:rsidRPr="00CD702B">
        <w:rPr>
          <w:sz w:val="24"/>
          <w:szCs w:val="24"/>
        </w:rPr>
        <w:t xml:space="preserve"> [NPUG-&gt;Accedi]</w:t>
      </w:r>
    </w:p>
    <w:p w14:paraId="63CF0979" w14:textId="052E1C05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Recupero password</w:t>
      </w:r>
      <w:r w:rsidR="00CD702B">
        <w:rPr>
          <w:sz w:val="24"/>
          <w:szCs w:val="24"/>
        </w:rPr>
        <w:t xml:space="preserve"> per il </w:t>
      </w:r>
      <w:r w:rsidR="00CD702B" w:rsidRPr="00CD702B">
        <w:rPr>
          <w:b/>
          <w:sz w:val="24"/>
          <w:szCs w:val="24"/>
        </w:rPr>
        <w:t>cliente</w:t>
      </w:r>
      <w:r w:rsidR="002C445B">
        <w:rPr>
          <w:sz w:val="24"/>
          <w:szCs w:val="24"/>
        </w:rPr>
        <w:t>;</w:t>
      </w:r>
      <w:r w:rsidR="00861265">
        <w:rPr>
          <w:sz w:val="24"/>
          <w:szCs w:val="24"/>
        </w:rPr>
        <w:t xml:space="preserve"> [NPUG-&gt;Accedi]</w:t>
      </w:r>
    </w:p>
    <w:p w14:paraId="40ABF44A" w14:textId="7E5EB6E5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>Registrazione di un nuovo cliente</w:t>
      </w:r>
      <w:r w:rsidR="00CD702B">
        <w:rPr>
          <w:sz w:val="24"/>
          <w:szCs w:val="24"/>
        </w:rPr>
        <w:t xml:space="preserve"> da parte del </w:t>
      </w:r>
      <w:r w:rsidR="00CD702B" w:rsidRPr="00CD702B">
        <w:rPr>
          <w:b/>
          <w:sz w:val="24"/>
          <w:szCs w:val="24"/>
        </w:rPr>
        <w:t>guest</w:t>
      </w:r>
      <w:r w:rsidR="002C445B">
        <w:rPr>
          <w:sz w:val="24"/>
          <w:szCs w:val="24"/>
        </w:rPr>
        <w:t>;</w:t>
      </w:r>
      <w:r w:rsidR="00861265">
        <w:rPr>
          <w:sz w:val="24"/>
          <w:szCs w:val="24"/>
        </w:rPr>
        <w:t xml:space="preserve"> [NPUG-&gt;Registrati]</w:t>
      </w:r>
    </w:p>
    <w:p w14:paraId="43E30B46" w14:textId="6CF6CAED" w:rsidR="003C43EE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Registrazione di un nuovo gestore del catalogo da parte di un </w:t>
      </w:r>
      <w:r w:rsidRPr="00CD702B">
        <w:rPr>
          <w:b/>
          <w:sz w:val="24"/>
          <w:szCs w:val="24"/>
        </w:rPr>
        <w:t>admin</w:t>
      </w:r>
      <w:r w:rsidR="002C445B">
        <w:rPr>
          <w:sz w:val="24"/>
          <w:szCs w:val="24"/>
        </w:rPr>
        <w:t>;</w:t>
      </w:r>
      <w:r w:rsidR="00CD702B">
        <w:rPr>
          <w:sz w:val="24"/>
          <w:szCs w:val="24"/>
        </w:rPr>
        <w:t xml:space="preserve"> </w:t>
      </w:r>
      <w:r w:rsidR="00861265">
        <w:rPr>
          <w:sz w:val="24"/>
          <w:szCs w:val="24"/>
        </w:rPr>
        <w:t>[NPA-&gt;form inserimento nuovo gestore del catalogo]</w:t>
      </w:r>
    </w:p>
    <w:p w14:paraId="1108499A" w14:textId="52D3D43E" w:rsidR="00861265" w:rsidRPr="00861265" w:rsidRDefault="003C43EE" w:rsidP="00861265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>
        <w:rPr>
          <w:sz w:val="24"/>
          <w:szCs w:val="24"/>
        </w:rPr>
        <w:t xml:space="preserve">Registrazione di un nuovo gestore degli ordini da parte di un </w:t>
      </w:r>
      <w:r w:rsidRPr="00CD702B">
        <w:rPr>
          <w:b/>
          <w:sz w:val="24"/>
          <w:szCs w:val="24"/>
        </w:rPr>
        <w:t>admin</w:t>
      </w:r>
      <w:r w:rsidR="002C445B">
        <w:rPr>
          <w:sz w:val="24"/>
          <w:szCs w:val="24"/>
        </w:rPr>
        <w:t>;</w:t>
      </w:r>
      <w:r w:rsidR="00861265">
        <w:rPr>
          <w:sz w:val="24"/>
          <w:szCs w:val="24"/>
        </w:rPr>
        <w:t>[NPA-&gt;form inserimento nuovo gestore degli ordini]</w:t>
      </w:r>
    </w:p>
    <w:p w14:paraId="438FB3C1" w14:textId="77777777" w:rsidR="006D6E57" w:rsidRDefault="006D6E57" w:rsidP="006D6E57">
      <w:pPr>
        <w:pStyle w:val="Paragrafoelenco"/>
        <w:tabs>
          <w:tab w:val="left" w:pos="1302"/>
        </w:tabs>
        <w:rPr>
          <w:sz w:val="24"/>
          <w:szCs w:val="24"/>
        </w:rPr>
      </w:pPr>
    </w:p>
    <w:p w14:paraId="7AEFC71B" w14:textId="77777777" w:rsidR="006D6E57" w:rsidRDefault="006D6E57" w:rsidP="006D6E57">
      <w:pPr>
        <w:pStyle w:val="Paragrafoelenco"/>
        <w:tabs>
          <w:tab w:val="left" w:pos="1302"/>
        </w:tabs>
        <w:rPr>
          <w:sz w:val="24"/>
          <w:szCs w:val="24"/>
        </w:rPr>
      </w:pPr>
    </w:p>
    <w:p w14:paraId="5BB64866" w14:textId="77777777" w:rsidR="006D6E57" w:rsidRDefault="006D6E57" w:rsidP="006D6E57">
      <w:pPr>
        <w:pStyle w:val="Paragrafoelenco"/>
        <w:tabs>
          <w:tab w:val="left" w:pos="1302"/>
        </w:tabs>
        <w:rPr>
          <w:sz w:val="24"/>
          <w:szCs w:val="24"/>
        </w:rPr>
      </w:pPr>
    </w:p>
    <w:p w14:paraId="7B0458FA" w14:textId="77777777" w:rsidR="006D6E57" w:rsidRDefault="006D6E57" w:rsidP="006D6E57">
      <w:pPr>
        <w:pStyle w:val="Paragrafoelenco"/>
        <w:tabs>
          <w:tab w:val="left" w:pos="1302"/>
        </w:tabs>
        <w:rPr>
          <w:sz w:val="24"/>
          <w:szCs w:val="24"/>
        </w:rPr>
      </w:pPr>
    </w:p>
    <w:p w14:paraId="6D0F2F44" w14:textId="77777777" w:rsidR="006D6E57" w:rsidRPr="006D6E57" w:rsidRDefault="006D6E57" w:rsidP="006D6E57">
      <w:pPr>
        <w:pStyle w:val="Paragrafoelenco"/>
        <w:tabs>
          <w:tab w:val="left" w:pos="1302"/>
        </w:tabs>
        <w:rPr>
          <w:sz w:val="24"/>
          <w:szCs w:val="24"/>
        </w:rPr>
      </w:pPr>
    </w:p>
    <w:p w14:paraId="0676FC7D" w14:textId="345491AE" w:rsidR="003C43EE" w:rsidRPr="00B10B42" w:rsidRDefault="003C43EE" w:rsidP="003C43EE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b/>
          <w:bCs/>
          <w:sz w:val="24"/>
          <w:szCs w:val="24"/>
        </w:rPr>
        <w:t>Layer di Applicazione</w:t>
      </w:r>
      <w:r w:rsidRPr="00B10B42">
        <w:rPr>
          <w:sz w:val="24"/>
          <w:szCs w:val="24"/>
        </w:rPr>
        <w:t>: livello che si occupa della gestione della logica di business e al fine di produrre i risultati da inoltrare al Layer di Presentazione</w:t>
      </w:r>
    </w:p>
    <w:p w14:paraId="2385554C" w14:textId="3C79EFA6" w:rsidR="003C43EE" w:rsidRPr="00B10B42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b/>
          <w:sz w:val="24"/>
          <w:szCs w:val="24"/>
        </w:rPr>
        <w:t>Product manager</w:t>
      </w:r>
      <w:r w:rsidRPr="00B10B42">
        <w:rPr>
          <w:sz w:val="24"/>
          <w:szCs w:val="24"/>
        </w:rPr>
        <w:t>: sottosistema che permette:</w:t>
      </w:r>
    </w:p>
    <w:p w14:paraId="2CEB7CE3" w14:textId="61EE1C04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La gestione dei prodotti</w:t>
      </w:r>
      <w:r w:rsidR="00F67324" w:rsidRPr="00B10B42">
        <w:rPr>
          <w:sz w:val="24"/>
          <w:szCs w:val="24"/>
        </w:rPr>
        <w:t xml:space="preserve"> (inserimento, modifica, cancellazione)</w:t>
      </w:r>
      <w:r w:rsidR="002C445B" w:rsidRPr="00B10B42">
        <w:rPr>
          <w:sz w:val="24"/>
          <w:szCs w:val="24"/>
        </w:rPr>
        <w:t>;</w:t>
      </w:r>
    </w:p>
    <w:p w14:paraId="6C3D8B8B" w14:textId="4E174D80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La visualizzazione dei prodotti</w:t>
      </w:r>
      <w:r w:rsidR="002C445B" w:rsidRPr="00B10B42">
        <w:rPr>
          <w:sz w:val="24"/>
          <w:szCs w:val="24"/>
        </w:rPr>
        <w:t>;</w:t>
      </w:r>
    </w:p>
    <w:p w14:paraId="49296AE3" w14:textId="372D14DC" w:rsidR="003C43EE" w:rsidRPr="00B10B42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b/>
          <w:sz w:val="24"/>
          <w:szCs w:val="24"/>
        </w:rPr>
        <w:t>Order manager</w:t>
      </w:r>
      <w:r w:rsidRPr="00B10B42">
        <w:rPr>
          <w:sz w:val="24"/>
          <w:szCs w:val="24"/>
        </w:rPr>
        <w:t>: sottosistema che permette:</w:t>
      </w:r>
    </w:p>
    <w:p w14:paraId="57860CD8" w14:textId="6F050C6D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La gestione degli ordini</w:t>
      </w:r>
      <w:r w:rsidR="002C445B" w:rsidRPr="00B10B42">
        <w:rPr>
          <w:sz w:val="24"/>
          <w:szCs w:val="24"/>
        </w:rPr>
        <w:t>;</w:t>
      </w:r>
    </w:p>
    <w:p w14:paraId="32FD3532" w14:textId="2FBAA523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La visualizzazione degli ordini</w:t>
      </w:r>
      <w:r w:rsidR="002C445B" w:rsidRPr="00B10B42">
        <w:rPr>
          <w:sz w:val="24"/>
          <w:szCs w:val="24"/>
        </w:rPr>
        <w:t>;</w:t>
      </w:r>
    </w:p>
    <w:p w14:paraId="0F9644A1" w14:textId="43E19CD0" w:rsidR="003C43EE" w:rsidRPr="00B10B42" w:rsidRDefault="003C43EE" w:rsidP="003C43EE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b/>
          <w:sz w:val="24"/>
          <w:szCs w:val="24"/>
        </w:rPr>
        <w:t>User manager</w:t>
      </w:r>
      <w:r w:rsidRPr="00B10B42">
        <w:rPr>
          <w:sz w:val="24"/>
          <w:szCs w:val="24"/>
        </w:rPr>
        <w:t>: sottosistema che permette:</w:t>
      </w:r>
    </w:p>
    <w:p w14:paraId="4149C183" w14:textId="265E0D27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Il login e logout</w:t>
      </w:r>
      <w:r w:rsidR="002C445B" w:rsidRPr="00B10B42">
        <w:rPr>
          <w:sz w:val="24"/>
          <w:szCs w:val="24"/>
        </w:rPr>
        <w:t>;</w:t>
      </w:r>
    </w:p>
    <w:p w14:paraId="30F60420" w14:textId="012B580E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La registrazione di un nuovo cliente</w:t>
      </w:r>
      <w:r w:rsidR="002C445B" w:rsidRPr="00B10B42">
        <w:rPr>
          <w:sz w:val="24"/>
          <w:szCs w:val="24"/>
        </w:rPr>
        <w:t>;</w:t>
      </w:r>
    </w:p>
    <w:p w14:paraId="7E46FA47" w14:textId="76DDBE1D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La registrazione di un nuovo gestore ordini e gestore catalogo</w:t>
      </w:r>
      <w:r w:rsidR="002C445B" w:rsidRPr="00B10B42">
        <w:rPr>
          <w:sz w:val="24"/>
          <w:szCs w:val="24"/>
        </w:rPr>
        <w:t>;</w:t>
      </w:r>
    </w:p>
    <w:p w14:paraId="1281EF6C" w14:textId="33D3651C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Recupero e cambio password</w:t>
      </w:r>
      <w:r w:rsidR="002C445B" w:rsidRPr="00B10B42">
        <w:rPr>
          <w:sz w:val="24"/>
          <w:szCs w:val="24"/>
        </w:rPr>
        <w:t>;</w:t>
      </w:r>
    </w:p>
    <w:p w14:paraId="5EF18E88" w14:textId="4FDAAAE1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Visualizzare i dati personali del cliente</w:t>
      </w:r>
      <w:r w:rsidR="002C445B" w:rsidRPr="00B10B42">
        <w:rPr>
          <w:sz w:val="24"/>
          <w:szCs w:val="24"/>
        </w:rPr>
        <w:t>;</w:t>
      </w:r>
    </w:p>
    <w:p w14:paraId="49E3179A" w14:textId="12DA4D10" w:rsidR="003C43EE" w:rsidRPr="00B10B42" w:rsidRDefault="003C43EE" w:rsidP="003C43EE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Gestione dei dati personali del cliente</w:t>
      </w:r>
      <w:r w:rsidR="002C445B" w:rsidRPr="00B10B42">
        <w:rPr>
          <w:sz w:val="24"/>
          <w:szCs w:val="24"/>
        </w:rPr>
        <w:t>;</w:t>
      </w:r>
    </w:p>
    <w:p w14:paraId="6616E88B" w14:textId="14E5FC4B" w:rsidR="003C43EE" w:rsidRPr="00B10B42" w:rsidRDefault="003C43EE" w:rsidP="003C43EE">
      <w:pPr>
        <w:pStyle w:val="Paragrafoelenco"/>
        <w:numPr>
          <w:ilvl w:val="0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b/>
          <w:bCs/>
          <w:sz w:val="24"/>
          <w:szCs w:val="24"/>
        </w:rPr>
        <w:t>Layer di Gestione dei Dati</w:t>
      </w:r>
      <w:r w:rsidRPr="00B10B42">
        <w:rPr>
          <w:sz w:val="24"/>
          <w:szCs w:val="24"/>
        </w:rPr>
        <w:t>: Livello che gestisce i dati persistenti necessari al funzionamento di tutto il sistema</w:t>
      </w:r>
    </w:p>
    <w:p w14:paraId="67C29D6B" w14:textId="4B1669A7" w:rsidR="00350755" w:rsidRPr="00B10B42" w:rsidRDefault="00876ED6" w:rsidP="00350755">
      <w:pPr>
        <w:pStyle w:val="Paragrafoelenco"/>
        <w:numPr>
          <w:ilvl w:val="1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b/>
          <w:sz w:val="24"/>
          <w:szCs w:val="24"/>
        </w:rPr>
        <w:t>Gestione Database</w:t>
      </w:r>
      <w:r w:rsidR="003C43EE" w:rsidRPr="00B10B42">
        <w:rPr>
          <w:sz w:val="24"/>
          <w:szCs w:val="24"/>
        </w:rPr>
        <w:t>: Sottosistema che ha il ruolo di interagire con la base di dati</w:t>
      </w:r>
      <w:r w:rsidR="00350755" w:rsidRPr="00B10B42">
        <w:rPr>
          <w:sz w:val="24"/>
          <w:szCs w:val="24"/>
        </w:rPr>
        <w:t>. DAO:</w:t>
      </w:r>
    </w:p>
    <w:p w14:paraId="7162089B" w14:textId="227B1B29" w:rsidR="00115901" w:rsidRPr="00B10B42" w:rsidRDefault="00115901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r w:rsidRPr="00B10B42">
        <w:rPr>
          <w:b/>
          <w:sz w:val="24"/>
          <w:szCs w:val="24"/>
        </w:rPr>
        <w:t>Prodotto</w:t>
      </w:r>
    </w:p>
    <w:p w14:paraId="67CDA63F" w14:textId="7356C7F8" w:rsidR="00115901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doSave(product);</w:t>
      </w:r>
    </w:p>
    <w:p w14:paraId="63425BE5" w14:textId="57212A68" w:rsidR="00C93958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updateProduct(product)</w:t>
      </w:r>
    </w:p>
    <w:p w14:paraId="2E64CC5F" w14:textId="67105414" w:rsidR="00C93958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getProduct(int id);</w:t>
      </w:r>
    </w:p>
    <w:p w14:paraId="78765E60" w14:textId="09855B86" w:rsidR="00C93958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deleteProduct(int id)</w:t>
      </w:r>
    </w:p>
    <w:p w14:paraId="5C14DB93" w14:textId="34EAD09E" w:rsidR="00C93958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updateQuantità(int id, int q);</w:t>
      </w:r>
    </w:p>
    <w:p w14:paraId="6C37DB45" w14:textId="3B505091" w:rsidR="00C93958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doRetriveByTipo_Annata(tipo, annata);</w:t>
      </w:r>
    </w:p>
    <w:p w14:paraId="75AC0961" w14:textId="4D17702A" w:rsidR="00C93958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doRetriveByTipo(tipo);</w:t>
      </w:r>
    </w:p>
    <w:p w14:paraId="1736DE64" w14:textId="36AA7C9D" w:rsidR="00C93958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doRetriveByAnnata(annata);</w:t>
      </w:r>
    </w:p>
    <w:p w14:paraId="457B74F7" w14:textId="3AC8B474" w:rsidR="00C93958" w:rsidRPr="00B10B42" w:rsidRDefault="00C93958" w:rsidP="00115901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doRetiveByCategory(string cat);</w:t>
      </w:r>
    </w:p>
    <w:p w14:paraId="326BC3FB" w14:textId="7C056CCE" w:rsidR="00115901" w:rsidRPr="00B10B42" w:rsidRDefault="00115901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r w:rsidRPr="00B10B42">
        <w:rPr>
          <w:b/>
          <w:sz w:val="24"/>
          <w:szCs w:val="24"/>
        </w:rPr>
        <w:t>Ordini</w:t>
      </w:r>
    </w:p>
    <w:p w14:paraId="772C21EE" w14:textId="41CFB575" w:rsidR="00DD14AA" w:rsidRPr="00B10B42" w:rsidRDefault="00A97C48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gramStart"/>
      <w:r w:rsidRPr="00B10B42">
        <w:rPr>
          <w:sz w:val="24"/>
          <w:szCs w:val="24"/>
        </w:rPr>
        <w:t>doRetiveAllOrderByClient(</w:t>
      </w:r>
      <w:proofErr w:type="gramEnd"/>
      <w:r w:rsidRPr="00B10B42">
        <w:rPr>
          <w:sz w:val="24"/>
          <w:szCs w:val="24"/>
        </w:rPr>
        <w:t>int id);</w:t>
      </w:r>
    </w:p>
    <w:p w14:paraId="7DF39FC6" w14:textId="68AF2D56" w:rsidR="00A97C48" w:rsidRPr="00B10B42" w:rsidRDefault="002C2209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doRetriveOrderByData(data1, data2);</w:t>
      </w:r>
    </w:p>
    <w:p w14:paraId="236B3DCC" w14:textId="6FEC2CF6" w:rsidR="002C2209" w:rsidRPr="00B10B42" w:rsidRDefault="002C2209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doRetriveOrderByData_Cliente(data1, data2, int idCliente);</w:t>
      </w:r>
    </w:p>
    <w:p w14:paraId="4F821F33" w14:textId="4C095609" w:rsidR="002C2209" w:rsidRPr="00B10B42" w:rsidRDefault="002C220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doSave(order);</w:t>
      </w:r>
    </w:p>
    <w:p w14:paraId="72C9242E" w14:textId="731E947B" w:rsidR="00115901" w:rsidRPr="00B10B42" w:rsidRDefault="00115901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b/>
          <w:sz w:val="24"/>
          <w:szCs w:val="24"/>
        </w:rPr>
        <w:t>Voce</w:t>
      </w:r>
      <w:r w:rsidRPr="00B10B42">
        <w:rPr>
          <w:sz w:val="24"/>
          <w:szCs w:val="24"/>
        </w:rPr>
        <w:t xml:space="preserve"> </w:t>
      </w:r>
      <w:r w:rsidRPr="00B10B42">
        <w:rPr>
          <w:b/>
          <w:sz w:val="24"/>
          <w:szCs w:val="24"/>
        </w:rPr>
        <w:t>Ordine</w:t>
      </w:r>
    </w:p>
    <w:p w14:paraId="7733179C" w14:textId="6B0BB674" w:rsidR="00DD14AA" w:rsidRPr="00B10B42" w:rsidRDefault="00A97C48" w:rsidP="00DD14A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getFattura(int idOrder);</w:t>
      </w:r>
    </w:p>
    <w:p w14:paraId="14D06F05" w14:textId="02A2327E" w:rsidR="002C2209" w:rsidRPr="00B10B42" w:rsidRDefault="00A97C48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proofErr w:type="gramStart"/>
      <w:r w:rsidRPr="00B10B42">
        <w:rPr>
          <w:sz w:val="24"/>
          <w:szCs w:val="24"/>
        </w:rPr>
        <w:t>getDettaglioOrdin</w:t>
      </w:r>
      <w:r w:rsidR="002C2209" w:rsidRPr="00B10B42">
        <w:rPr>
          <w:sz w:val="24"/>
          <w:szCs w:val="24"/>
        </w:rPr>
        <w:t>e</w:t>
      </w:r>
      <w:proofErr w:type="spellEnd"/>
      <w:r w:rsidR="002C2209" w:rsidRPr="00B10B42">
        <w:rPr>
          <w:sz w:val="24"/>
          <w:szCs w:val="24"/>
        </w:rPr>
        <w:t>(</w:t>
      </w:r>
      <w:proofErr w:type="spellStart"/>
      <w:proofErr w:type="gramEnd"/>
      <w:r w:rsidR="002C2209" w:rsidRPr="00B10B42">
        <w:rPr>
          <w:sz w:val="24"/>
          <w:szCs w:val="24"/>
        </w:rPr>
        <w:t>int</w:t>
      </w:r>
      <w:proofErr w:type="spellEnd"/>
      <w:r w:rsidR="002C2209" w:rsidRPr="00B10B42">
        <w:rPr>
          <w:sz w:val="24"/>
          <w:szCs w:val="24"/>
        </w:rPr>
        <w:t xml:space="preserve"> </w:t>
      </w:r>
      <w:proofErr w:type="spellStart"/>
      <w:r w:rsidR="002C2209" w:rsidRPr="00B10B42">
        <w:rPr>
          <w:sz w:val="24"/>
          <w:szCs w:val="24"/>
        </w:rPr>
        <w:t>idOrder</w:t>
      </w:r>
      <w:proofErr w:type="spellEnd"/>
      <w:r w:rsidR="002C2209" w:rsidRPr="00B10B42">
        <w:rPr>
          <w:sz w:val="24"/>
          <w:szCs w:val="24"/>
        </w:rPr>
        <w:t>)</w:t>
      </w:r>
      <w:r w:rsidR="009B6D5C" w:rsidRPr="00B10B42">
        <w:rPr>
          <w:sz w:val="24"/>
          <w:szCs w:val="24"/>
        </w:rPr>
        <w:t>;</w:t>
      </w:r>
    </w:p>
    <w:p w14:paraId="2377B822" w14:textId="3E7F9148" w:rsidR="009B6D5C" w:rsidRPr="00B10B42" w:rsidRDefault="009B6D5C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r w:rsidRPr="00B10B42">
        <w:rPr>
          <w:sz w:val="24"/>
          <w:szCs w:val="24"/>
        </w:rPr>
        <w:t>doSave</w:t>
      </w:r>
      <w:proofErr w:type="spellEnd"/>
      <w:r w:rsidRPr="00B10B42">
        <w:rPr>
          <w:sz w:val="24"/>
          <w:szCs w:val="24"/>
        </w:rPr>
        <w:t>(</w:t>
      </w:r>
      <w:proofErr w:type="spellStart"/>
      <w:r w:rsidR="00066183" w:rsidRPr="00B10B42">
        <w:rPr>
          <w:sz w:val="24"/>
          <w:szCs w:val="24"/>
        </w:rPr>
        <w:t>voceOrdine</w:t>
      </w:r>
      <w:proofErr w:type="spellEnd"/>
      <w:r w:rsidRPr="00B10B42">
        <w:rPr>
          <w:sz w:val="24"/>
          <w:szCs w:val="24"/>
        </w:rPr>
        <w:t>);</w:t>
      </w:r>
    </w:p>
    <w:p w14:paraId="5F911610" w14:textId="05C9E845" w:rsidR="00115901" w:rsidRPr="00B10B42" w:rsidRDefault="002C2209" w:rsidP="00115901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r w:rsidRPr="00B10B42">
        <w:rPr>
          <w:b/>
          <w:sz w:val="24"/>
          <w:szCs w:val="24"/>
        </w:rPr>
        <w:t>Cliente</w:t>
      </w:r>
    </w:p>
    <w:p w14:paraId="0A7BBEC5" w14:textId="39D278A5" w:rsidR="00370DF2" w:rsidRPr="00B10B42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newCliente(cliente);</w:t>
      </w:r>
    </w:p>
    <w:p w14:paraId="3D7A6559" w14:textId="3013F0C3" w:rsidR="002C2209" w:rsidRPr="00B10B42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proofErr w:type="gramStart"/>
      <w:r w:rsidRPr="00B10B42">
        <w:rPr>
          <w:sz w:val="24"/>
          <w:szCs w:val="24"/>
        </w:rPr>
        <w:t>deleteAccount</w:t>
      </w:r>
      <w:proofErr w:type="spellEnd"/>
      <w:r w:rsidRPr="00B10B42">
        <w:rPr>
          <w:sz w:val="24"/>
          <w:szCs w:val="24"/>
        </w:rPr>
        <w:t>(</w:t>
      </w:r>
      <w:proofErr w:type="spellStart"/>
      <w:proofErr w:type="gramEnd"/>
      <w:r w:rsidRPr="00B10B42">
        <w:rPr>
          <w:sz w:val="24"/>
          <w:szCs w:val="24"/>
        </w:rPr>
        <w:t>int</w:t>
      </w:r>
      <w:proofErr w:type="spellEnd"/>
      <w:r w:rsidRPr="00B10B42">
        <w:rPr>
          <w:sz w:val="24"/>
          <w:szCs w:val="24"/>
        </w:rPr>
        <w:t xml:space="preserve"> </w:t>
      </w:r>
      <w:proofErr w:type="spellStart"/>
      <w:r w:rsidRPr="00B10B42">
        <w:rPr>
          <w:sz w:val="24"/>
          <w:szCs w:val="24"/>
        </w:rPr>
        <w:t>idCliente</w:t>
      </w:r>
      <w:proofErr w:type="spellEnd"/>
      <w:r w:rsidRPr="00B10B42">
        <w:rPr>
          <w:sz w:val="24"/>
          <w:szCs w:val="24"/>
        </w:rPr>
        <w:t>);</w:t>
      </w:r>
    </w:p>
    <w:p w14:paraId="1D650154" w14:textId="2DE04C79" w:rsidR="002C2209" w:rsidRPr="00B10B42" w:rsidRDefault="002C220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passwordRecovery(string email);</w:t>
      </w:r>
    </w:p>
    <w:p w14:paraId="10E29AA6" w14:textId="470C321B" w:rsidR="002C2209" w:rsidRPr="00B10B42" w:rsidRDefault="002C220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confirmAccount(int idCliente);</w:t>
      </w:r>
    </w:p>
    <w:p w14:paraId="757E1BA6" w14:textId="3BB0B0A1" w:rsidR="002C2209" w:rsidRPr="00B10B42" w:rsidRDefault="0018192D" w:rsidP="0018192D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r w:rsidRPr="00B10B42">
        <w:rPr>
          <w:b/>
          <w:sz w:val="24"/>
          <w:szCs w:val="24"/>
        </w:rPr>
        <w:t>Admin</w:t>
      </w:r>
    </w:p>
    <w:p w14:paraId="0474F199" w14:textId="5FDCB65F" w:rsidR="0018192D" w:rsidRPr="00B10B42" w:rsidRDefault="0018192D" w:rsidP="0018192D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gramStart"/>
      <w:r w:rsidRPr="00B10B42">
        <w:rPr>
          <w:sz w:val="24"/>
          <w:szCs w:val="24"/>
        </w:rPr>
        <w:t>newGestoreCatalogo(</w:t>
      </w:r>
      <w:proofErr w:type="gramEnd"/>
      <w:r w:rsidRPr="00B10B42">
        <w:rPr>
          <w:sz w:val="24"/>
          <w:szCs w:val="24"/>
        </w:rPr>
        <w:t>);</w:t>
      </w:r>
    </w:p>
    <w:p w14:paraId="0CDA8A9B" w14:textId="6386801B" w:rsidR="0018192D" w:rsidRPr="00B10B42" w:rsidRDefault="0018192D" w:rsidP="0018192D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lastRenderedPageBreak/>
        <w:t>newGestoreOrdini();</w:t>
      </w:r>
    </w:p>
    <w:p w14:paraId="53DA67D9" w14:textId="45C894F1" w:rsidR="00DD14AA" w:rsidRPr="00B10B42" w:rsidRDefault="00370DF2" w:rsidP="00DD14AA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r w:rsidRPr="00B10B42">
        <w:rPr>
          <w:b/>
          <w:sz w:val="24"/>
          <w:szCs w:val="24"/>
        </w:rPr>
        <w:t xml:space="preserve">Carte di credito </w:t>
      </w:r>
    </w:p>
    <w:p w14:paraId="08DF0636" w14:textId="40163234" w:rsidR="00370DF2" w:rsidRPr="00B10B42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deleteCreditCard(creditCard);</w:t>
      </w:r>
    </w:p>
    <w:p w14:paraId="4C289B4A" w14:textId="6C0B38BA" w:rsidR="002C2209" w:rsidRPr="00B10B42" w:rsidRDefault="002C2209" w:rsidP="002C2209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newCreditCard(creditCard);</w:t>
      </w:r>
    </w:p>
    <w:p w14:paraId="7709D4B4" w14:textId="6EFE0527" w:rsidR="00370DF2" w:rsidRPr="00B10B42" w:rsidRDefault="00370DF2" w:rsidP="00370DF2">
      <w:pPr>
        <w:pStyle w:val="Paragrafoelenco"/>
        <w:numPr>
          <w:ilvl w:val="2"/>
          <w:numId w:val="5"/>
        </w:numPr>
        <w:tabs>
          <w:tab w:val="left" w:pos="1302"/>
        </w:tabs>
        <w:rPr>
          <w:b/>
          <w:sz w:val="24"/>
          <w:szCs w:val="24"/>
        </w:rPr>
      </w:pPr>
      <w:r w:rsidRPr="00B10B42">
        <w:rPr>
          <w:b/>
          <w:sz w:val="24"/>
          <w:szCs w:val="24"/>
        </w:rPr>
        <w:t xml:space="preserve">Indirizzi di spedizione </w:t>
      </w:r>
    </w:p>
    <w:p w14:paraId="2218AA92" w14:textId="08E04302" w:rsidR="00370DF2" w:rsidRPr="00B10B42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newIndirizzoSpedizione(indirizzoSpedizione);</w:t>
      </w:r>
    </w:p>
    <w:p w14:paraId="1E776358" w14:textId="7A358FD2" w:rsidR="002C2209" w:rsidRPr="00B10B42" w:rsidRDefault="002C2209" w:rsidP="00370DF2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r w:rsidRPr="00B10B42">
        <w:rPr>
          <w:sz w:val="24"/>
          <w:szCs w:val="24"/>
        </w:rPr>
        <w:t>deleteIndirizzoSpedizione(int id);</w:t>
      </w:r>
    </w:p>
    <w:p w14:paraId="10DBDF2F" w14:textId="4EC864DE" w:rsidR="006E54DA" w:rsidRPr="00B10B42" w:rsidRDefault="002C2209" w:rsidP="006E54DA">
      <w:pPr>
        <w:pStyle w:val="Paragrafoelenco"/>
        <w:numPr>
          <w:ilvl w:val="3"/>
          <w:numId w:val="5"/>
        </w:numPr>
        <w:tabs>
          <w:tab w:val="left" w:pos="1302"/>
        </w:tabs>
        <w:rPr>
          <w:sz w:val="24"/>
          <w:szCs w:val="24"/>
        </w:rPr>
      </w:pPr>
      <w:proofErr w:type="spellStart"/>
      <w:r w:rsidRPr="00B10B42">
        <w:rPr>
          <w:sz w:val="24"/>
          <w:szCs w:val="24"/>
        </w:rPr>
        <w:t>updateIndirizzoSpedizione</w:t>
      </w:r>
      <w:proofErr w:type="spellEnd"/>
      <w:r w:rsidRPr="00B10B42">
        <w:rPr>
          <w:sz w:val="24"/>
          <w:szCs w:val="24"/>
        </w:rPr>
        <w:t>(</w:t>
      </w:r>
      <w:proofErr w:type="spellStart"/>
      <w:r w:rsidRPr="00B10B42">
        <w:rPr>
          <w:sz w:val="24"/>
          <w:szCs w:val="24"/>
        </w:rPr>
        <w:t>indirizzoSpedizione</w:t>
      </w:r>
      <w:proofErr w:type="spellEnd"/>
      <w:r w:rsidRPr="00B10B42">
        <w:rPr>
          <w:sz w:val="24"/>
          <w:szCs w:val="24"/>
        </w:rPr>
        <w:t>);</w:t>
      </w:r>
    </w:p>
    <w:p w14:paraId="78409840" w14:textId="1DB04245" w:rsidR="00B10B42" w:rsidRDefault="00B10B42" w:rsidP="006E54DA">
      <w:r>
        <w:br w:type="page"/>
      </w:r>
    </w:p>
    <w:p w14:paraId="0E10503E" w14:textId="7CE082F3" w:rsidR="006E54DA" w:rsidRDefault="006E54DA" w:rsidP="006E54DA">
      <w:r w:rsidRPr="006E54DA">
        <w:lastRenderedPageBreak/>
        <w:t xml:space="preserve">Hardware software </w:t>
      </w:r>
      <w:proofErr w:type="spellStart"/>
      <w:r w:rsidRPr="006E54DA">
        <w:t>mapping</w:t>
      </w:r>
      <w:proofErr w:type="spellEnd"/>
    </w:p>
    <w:p w14:paraId="246F6A09" w14:textId="36C8276D" w:rsidR="006E54DA" w:rsidRDefault="006E54DA" w:rsidP="006E54DA">
      <w:r>
        <w:t xml:space="preserve">- </w:t>
      </w:r>
      <w:r w:rsidRPr="006E54DA">
        <w:rPr>
          <w:sz w:val="32"/>
          <w:szCs w:val="32"/>
        </w:rPr>
        <w:t>Deplo</w:t>
      </w:r>
      <w:r>
        <w:rPr>
          <w:sz w:val="32"/>
          <w:szCs w:val="32"/>
        </w:rPr>
        <w:t>y</w:t>
      </w:r>
      <w:r w:rsidRPr="006E54DA">
        <w:rPr>
          <w:sz w:val="32"/>
          <w:szCs w:val="32"/>
        </w:rPr>
        <w:t>ment diagram</w:t>
      </w:r>
    </w:p>
    <w:p w14:paraId="4C0C9E69" w14:textId="5F1B03D0" w:rsidR="00335EC5" w:rsidRDefault="006E54DA" w:rsidP="006E54DA">
      <w:r>
        <w:rPr>
          <w:noProof/>
          <w:lang w:eastAsia="it-IT"/>
        </w:rPr>
        <w:drawing>
          <wp:inline distT="0" distB="0" distL="0" distR="0" wp14:anchorId="59B4FD5C" wp14:editId="6A053005">
            <wp:extent cx="3860984" cy="2623931"/>
            <wp:effectExtent l="0" t="0" r="635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loyment diagra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8834" cy="262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B1CA8" w14:textId="6D572F3B" w:rsidR="00335EC5" w:rsidRDefault="00335EC5" w:rsidP="00335EC5">
      <w:pPr>
        <w:rPr>
          <w:sz w:val="32"/>
          <w:szCs w:val="32"/>
        </w:rPr>
      </w:pPr>
      <w:r>
        <w:t xml:space="preserve">- </w:t>
      </w:r>
      <w:r>
        <w:rPr>
          <w:sz w:val="32"/>
          <w:szCs w:val="32"/>
        </w:rPr>
        <w:t>Component Diagram</w:t>
      </w:r>
    </w:p>
    <w:p w14:paraId="44BBEC0F" w14:textId="03B63536" w:rsidR="00335EC5" w:rsidRDefault="009426D5" w:rsidP="00335EC5">
      <w:r>
        <w:rPr>
          <w:noProof/>
          <w:lang w:eastAsia="it-IT"/>
        </w:rPr>
        <w:drawing>
          <wp:inline distT="0" distB="0" distL="0" distR="0" wp14:anchorId="00240E92" wp14:editId="04F29D23">
            <wp:extent cx="6120130" cy="291719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onent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1FA0" w14:textId="27CD44C5" w:rsidR="00350755" w:rsidRDefault="009426D5" w:rsidP="00335EC5">
      <w:pPr>
        <w:rPr>
          <w:sz w:val="24"/>
          <w:szCs w:val="24"/>
        </w:rPr>
      </w:pPr>
      <w:r>
        <w:rPr>
          <w:sz w:val="24"/>
          <w:szCs w:val="24"/>
        </w:rPr>
        <w:t>Per una questione di leggibilità</w:t>
      </w:r>
      <w:r w:rsidR="004C5F1E">
        <w:rPr>
          <w:sz w:val="24"/>
          <w:szCs w:val="24"/>
        </w:rPr>
        <w:t xml:space="preserve"> del diagramma</w:t>
      </w:r>
      <w:r w:rsidR="00486082">
        <w:rPr>
          <w:sz w:val="24"/>
          <w:szCs w:val="24"/>
        </w:rPr>
        <w:t>, invece di utilizzare le specializzazioni dell’utente registrato, abbiamo preferito utilizzare direttamente l’utente registrato. Nel punto precedente (</w:t>
      </w:r>
      <w:r w:rsidR="006C4213">
        <w:rPr>
          <w:sz w:val="24"/>
          <w:szCs w:val="24"/>
        </w:rPr>
        <w:t>S</w:t>
      </w:r>
      <w:r w:rsidR="00486082">
        <w:rPr>
          <w:sz w:val="24"/>
          <w:szCs w:val="24"/>
        </w:rPr>
        <w:t xml:space="preserve">ystem </w:t>
      </w:r>
      <w:proofErr w:type="spellStart"/>
      <w:r w:rsidR="00486082">
        <w:rPr>
          <w:sz w:val="24"/>
          <w:szCs w:val="24"/>
        </w:rPr>
        <w:t>Decomposition</w:t>
      </w:r>
      <w:proofErr w:type="spellEnd"/>
      <w:r w:rsidR="006C4213">
        <w:rPr>
          <w:sz w:val="24"/>
          <w:szCs w:val="24"/>
        </w:rPr>
        <w:t>/</w:t>
      </w:r>
      <w:proofErr w:type="spellStart"/>
      <w:r w:rsidR="006C4213">
        <w:rPr>
          <w:sz w:val="24"/>
          <w:szCs w:val="24"/>
        </w:rPr>
        <w:t>Layer</w:t>
      </w:r>
      <w:proofErr w:type="spellEnd"/>
      <w:r w:rsidR="006C4213">
        <w:rPr>
          <w:sz w:val="24"/>
          <w:szCs w:val="24"/>
        </w:rPr>
        <w:t xml:space="preserve"> di presentazione</w:t>
      </w:r>
      <w:r w:rsidR="00486082">
        <w:rPr>
          <w:sz w:val="24"/>
          <w:szCs w:val="24"/>
        </w:rPr>
        <w:t>)</w:t>
      </w:r>
      <w:r w:rsidR="006C4213">
        <w:rPr>
          <w:sz w:val="24"/>
          <w:szCs w:val="24"/>
        </w:rPr>
        <w:t xml:space="preserve"> viene illustrato quale attore interagisce con quale interfaccia grafica.</w:t>
      </w:r>
      <w:r>
        <w:rPr>
          <w:sz w:val="24"/>
          <w:szCs w:val="24"/>
        </w:rPr>
        <w:t xml:space="preserve"> </w:t>
      </w:r>
    </w:p>
    <w:p w14:paraId="08D3F896" w14:textId="46F43CC0" w:rsidR="008F04B0" w:rsidRDefault="008F04B0" w:rsidP="00335EC5">
      <w:pPr>
        <w:rPr>
          <w:sz w:val="24"/>
          <w:szCs w:val="24"/>
        </w:rPr>
      </w:pPr>
    </w:p>
    <w:p w14:paraId="22CB7CAD" w14:textId="737AB40A" w:rsidR="008F04B0" w:rsidRDefault="008F04B0" w:rsidP="00335EC5">
      <w:pPr>
        <w:rPr>
          <w:sz w:val="24"/>
          <w:szCs w:val="24"/>
        </w:rPr>
      </w:pPr>
    </w:p>
    <w:p w14:paraId="4559D081" w14:textId="21A0BBDB" w:rsidR="008F04B0" w:rsidRDefault="008F04B0" w:rsidP="00335EC5">
      <w:pPr>
        <w:rPr>
          <w:sz w:val="24"/>
          <w:szCs w:val="24"/>
        </w:rPr>
      </w:pPr>
    </w:p>
    <w:p w14:paraId="2E5395FA" w14:textId="57AD745B" w:rsidR="008F04B0" w:rsidRDefault="008F04B0" w:rsidP="00335EC5">
      <w:pPr>
        <w:rPr>
          <w:sz w:val="24"/>
          <w:szCs w:val="24"/>
        </w:rPr>
      </w:pPr>
    </w:p>
    <w:p w14:paraId="3455AD69" w14:textId="04142182" w:rsidR="008F04B0" w:rsidRDefault="008F04B0" w:rsidP="00335EC5">
      <w:r>
        <w:lastRenderedPageBreak/>
        <w:t>Data Management</w:t>
      </w:r>
    </w:p>
    <w:p w14:paraId="35870BAA" w14:textId="77777777" w:rsidR="008F04B0" w:rsidRPr="008F04B0" w:rsidRDefault="008F04B0" w:rsidP="008F04B0">
      <w:p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r w:rsidRPr="008F04B0">
        <w:rPr>
          <w:rFonts w:cs="AppleSystemUIFont"/>
          <w:sz w:val="24"/>
          <w:szCs w:val="24"/>
        </w:rPr>
        <w:t xml:space="preserve">Il tipo di DBMS utilizzato è MYSQL Workbench. </w:t>
      </w:r>
    </w:p>
    <w:p w14:paraId="18D7456A" w14:textId="77777777" w:rsidR="008F04B0" w:rsidRPr="008F04B0" w:rsidRDefault="008F04B0" w:rsidP="008F04B0">
      <w:p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r w:rsidRPr="008F04B0">
        <w:rPr>
          <w:rFonts w:cs="AppleSystemUIFont"/>
          <w:sz w:val="24"/>
          <w:szCs w:val="24"/>
        </w:rPr>
        <w:t xml:space="preserve">I dati che sono stati resi persistenti sono i seguenti: </w:t>
      </w:r>
    </w:p>
    <w:p w14:paraId="5B3B3AEB" w14:textId="77777777" w:rsidR="008F04B0" w:rsidRDefault="008F04B0" w:rsidP="008F04B0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r w:rsidRPr="008F04B0">
        <w:rPr>
          <w:rFonts w:cs="AppleSystemUIFontBold"/>
          <w:b/>
          <w:bCs/>
          <w:sz w:val="24"/>
          <w:szCs w:val="24"/>
        </w:rPr>
        <w:t>Prodotto</w:t>
      </w:r>
      <w:r w:rsidRPr="008F04B0">
        <w:rPr>
          <w:rFonts w:cs="AppleSystemUIFont"/>
          <w:sz w:val="24"/>
          <w:szCs w:val="24"/>
        </w:rPr>
        <w:t xml:space="preserve"> (</w:t>
      </w:r>
      <w:r w:rsidRPr="008F04B0">
        <w:rPr>
          <w:rFonts w:cs="AppleSystemUIFont"/>
          <w:sz w:val="24"/>
          <w:szCs w:val="24"/>
          <w:u w:val="single"/>
        </w:rPr>
        <w:t>IDProdotto</w:t>
      </w:r>
      <w:r w:rsidRPr="008F04B0">
        <w:rPr>
          <w:rFonts w:cs="AppleSystemUIFont"/>
          <w:sz w:val="24"/>
          <w:szCs w:val="24"/>
        </w:rPr>
        <w:t>, prezzo, disponibilità, nome, categoria, descrizione, immagine, tipo, annata)</w:t>
      </w:r>
    </w:p>
    <w:p w14:paraId="5F5B89AE" w14:textId="77777777" w:rsidR="008F04B0" w:rsidRDefault="008F04B0" w:rsidP="008F04B0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proofErr w:type="gramStart"/>
      <w:r w:rsidRPr="008F04B0">
        <w:rPr>
          <w:rFonts w:cs="AppleSystemUIFontBold"/>
          <w:b/>
          <w:bCs/>
          <w:sz w:val="24"/>
          <w:szCs w:val="24"/>
        </w:rPr>
        <w:t>DettaglioOrdine</w:t>
      </w:r>
      <w:r w:rsidRPr="008F04B0">
        <w:rPr>
          <w:rFonts w:cs="AppleSystemUIFont"/>
          <w:sz w:val="24"/>
          <w:szCs w:val="24"/>
        </w:rPr>
        <w:t>(</w:t>
      </w:r>
      <w:proofErr w:type="gramEnd"/>
      <w:r w:rsidRPr="008F04B0">
        <w:rPr>
          <w:rFonts w:cs="AppleSystemUIFont"/>
          <w:sz w:val="24"/>
          <w:szCs w:val="24"/>
          <w:u w:val="single"/>
        </w:rPr>
        <w:t>IDProdotto</w:t>
      </w:r>
      <w:r w:rsidRPr="008F04B0">
        <w:rPr>
          <w:rFonts w:cs="AppleSystemUIFont"/>
          <w:sz w:val="24"/>
          <w:szCs w:val="24"/>
        </w:rPr>
        <w:t xml:space="preserve">, </w:t>
      </w:r>
      <w:r w:rsidRPr="008F04B0">
        <w:rPr>
          <w:rFonts w:cs="AppleSystemUIFont"/>
          <w:sz w:val="24"/>
          <w:szCs w:val="24"/>
          <w:u w:val="single"/>
        </w:rPr>
        <w:t>IDOrdine</w:t>
      </w:r>
      <w:r w:rsidRPr="008F04B0">
        <w:rPr>
          <w:rFonts w:cs="AppleSystemUIFont"/>
          <w:sz w:val="24"/>
          <w:szCs w:val="24"/>
        </w:rPr>
        <w:t>, quantità, prezzo unitario, Iva)</w:t>
      </w:r>
    </w:p>
    <w:p w14:paraId="12309866" w14:textId="77777777" w:rsidR="008F04B0" w:rsidRDefault="008F04B0" w:rsidP="008F04B0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proofErr w:type="gramStart"/>
      <w:r w:rsidRPr="008F04B0">
        <w:rPr>
          <w:rFonts w:cs="AppleSystemUIFontBold"/>
          <w:b/>
          <w:bCs/>
          <w:sz w:val="24"/>
          <w:szCs w:val="24"/>
        </w:rPr>
        <w:t>Ordine</w:t>
      </w:r>
      <w:r w:rsidRPr="008F04B0">
        <w:rPr>
          <w:rFonts w:cs="AppleSystemUIFont"/>
          <w:sz w:val="24"/>
          <w:szCs w:val="24"/>
        </w:rPr>
        <w:t>(</w:t>
      </w:r>
      <w:proofErr w:type="gramEnd"/>
      <w:r w:rsidRPr="008F04B0">
        <w:rPr>
          <w:rFonts w:cs="AppleSystemUIFont"/>
          <w:sz w:val="24"/>
          <w:szCs w:val="24"/>
          <w:u w:val="single"/>
        </w:rPr>
        <w:t>IDOrdine</w:t>
      </w:r>
      <w:r w:rsidRPr="008F04B0">
        <w:rPr>
          <w:rFonts w:cs="AppleSystemUIFont"/>
          <w:sz w:val="24"/>
          <w:szCs w:val="24"/>
        </w:rPr>
        <w:t>, totale ordine, data, metodo di pagamento, IDIndirizzoSpedizione, IDCartaDiCredito)</w:t>
      </w:r>
    </w:p>
    <w:p w14:paraId="63D33A8D" w14:textId="77777777" w:rsidR="008F04B0" w:rsidRDefault="008F04B0" w:rsidP="008F04B0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proofErr w:type="gramStart"/>
      <w:r w:rsidRPr="008F04B0">
        <w:rPr>
          <w:rFonts w:cs="AppleSystemUIFontBold"/>
          <w:b/>
          <w:bCs/>
          <w:sz w:val="24"/>
          <w:szCs w:val="24"/>
        </w:rPr>
        <w:t>IndirizzoSpedizione</w:t>
      </w:r>
      <w:r w:rsidRPr="008F04B0">
        <w:rPr>
          <w:rFonts w:cs="AppleSystemUIFont"/>
          <w:sz w:val="24"/>
          <w:szCs w:val="24"/>
        </w:rPr>
        <w:t>(</w:t>
      </w:r>
      <w:proofErr w:type="gramEnd"/>
      <w:r w:rsidRPr="008F04B0">
        <w:rPr>
          <w:rFonts w:cs="AppleSystemUIFont"/>
          <w:sz w:val="24"/>
          <w:szCs w:val="24"/>
          <w:u w:val="single"/>
        </w:rPr>
        <w:t>IDIndirizzoSpedizione</w:t>
      </w:r>
      <w:r w:rsidRPr="008F04B0">
        <w:rPr>
          <w:rFonts w:cs="AppleSystemUIFont"/>
          <w:sz w:val="24"/>
          <w:szCs w:val="24"/>
        </w:rPr>
        <w:t>, nome, cognome, indirizzo, CAP, città, provincia, alias, IDCliente)</w:t>
      </w:r>
    </w:p>
    <w:p w14:paraId="31F0D806" w14:textId="77777777" w:rsidR="008F04B0" w:rsidRDefault="008F04B0" w:rsidP="008F04B0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proofErr w:type="gramStart"/>
      <w:r w:rsidRPr="008F04B0">
        <w:rPr>
          <w:rFonts w:cs="AppleSystemUIFontBold"/>
          <w:b/>
          <w:bCs/>
          <w:sz w:val="24"/>
          <w:szCs w:val="24"/>
        </w:rPr>
        <w:t>CartaDiCredito</w:t>
      </w:r>
      <w:r w:rsidRPr="008F04B0">
        <w:rPr>
          <w:rFonts w:cs="AppleSystemUIFont"/>
          <w:sz w:val="24"/>
          <w:szCs w:val="24"/>
        </w:rPr>
        <w:t>(</w:t>
      </w:r>
      <w:proofErr w:type="gramEnd"/>
      <w:r w:rsidRPr="008F04B0">
        <w:rPr>
          <w:rFonts w:cs="AppleSystemUIFont"/>
          <w:sz w:val="24"/>
          <w:szCs w:val="24"/>
          <w:u w:val="single"/>
        </w:rPr>
        <w:t>IDCartaDiCredito</w:t>
      </w:r>
      <w:r w:rsidRPr="008F04B0">
        <w:rPr>
          <w:rFonts w:cs="AppleSystemUIFont"/>
          <w:sz w:val="24"/>
          <w:szCs w:val="24"/>
        </w:rPr>
        <w:t>, nome, cognome, numero, scadenza, CCV, IDCliente)</w:t>
      </w:r>
    </w:p>
    <w:p w14:paraId="432F4E27" w14:textId="7DDA11FB" w:rsidR="008F04B0" w:rsidRPr="008F04B0" w:rsidRDefault="008F04B0" w:rsidP="008F04B0">
      <w:pPr>
        <w:pStyle w:val="Paragrafoelenco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AppleSystemUIFont"/>
          <w:sz w:val="24"/>
          <w:szCs w:val="24"/>
        </w:rPr>
      </w:pPr>
      <w:proofErr w:type="gramStart"/>
      <w:r w:rsidRPr="008F04B0">
        <w:rPr>
          <w:rFonts w:cs="AppleSystemUIFontBold"/>
          <w:b/>
          <w:bCs/>
          <w:sz w:val="24"/>
          <w:szCs w:val="24"/>
        </w:rPr>
        <w:t>Cliente</w:t>
      </w:r>
      <w:r w:rsidRPr="008F04B0">
        <w:rPr>
          <w:rFonts w:cs="AppleSystemUIFont"/>
          <w:sz w:val="24"/>
          <w:szCs w:val="24"/>
        </w:rPr>
        <w:t>(</w:t>
      </w:r>
      <w:proofErr w:type="gramEnd"/>
      <w:r w:rsidRPr="008F04B0">
        <w:rPr>
          <w:rFonts w:cs="AppleSystemUIFont"/>
          <w:sz w:val="24"/>
          <w:szCs w:val="24"/>
          <w:u w:val="single"/>
        </w:rPr>
        <w:t>IDCliente</w:t>
      </w:r>
      <w:r w:rsidRPr="008F04B0">
        <w:rPr>
          <w:rFonts w:cs="AppleSystemUIFont"/>
          <w:sz w:val="24"/>
          <w:szCs w:val="24"/>
        </w:rPr>
        <w:t>, nome, cognome, e-mail, password, Stato, tipo)</w:t>
      </w:r>
    </w:p>
    <w:p w14:paraId="1356288F" w14:textId="08D6083C" w:rsidR="008F04B0" w:rsidRPr="008F04B0" w:rsidRDefault="008F04B0" w:rsidP="008F04B0">
      <w:pPr>
        <w:rPr>
          <w:sz w:val="22"/>
          <w:szCs w:val="22"/>
        </w:rPr>
      </w:pPr>
      <w:r w:rsidRPr="008F04B0">
        <w:rPr>
          <w:rFonts w:cs="AppleSystemUIFont"/>
          <w:sz w:val="24"/>
          <w:szCs w:val="24"/>
        </w:rPr>
        <w:t>Tutti i dati sono salvati nel DataBase, tranne l’attributo che indica l’IVA presente nella tabella “Dettaglio Ordine” che è salvato su file.</w:t>
      </w:r>
    </w:p>
    <w:sectPr w:rsidR="008F04B0" w:rsidRPr="008F04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)"/>
      <w:lvlJc w:val="left"/>
      <w:pPr>
        <w:ind w:left="720" w:hanging="360"/>
      </w:pPr>
    </w:lvl>
    <w:lvl w:ilvl="1" w:tplc="00000002">
      <w:start w:val="1"/>
      <w:numFmt w:val="lowerLetter"/>
      <w:lvlText w:val="%2)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lowerLetter"/>
      <w:lvlText w:val="%1)"/>
      <w:lvlJc w:val="left"/>
      <w:pPr>
        <w:ind w:left="720" w:hanging="360"/>
      </w:pPr>
    </w:lvl>
    <w:lvl w:ilvl="1" w:tplc="00000066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lowerLetter"/>
      <w:lvlText w:val="%1)"/>
      <w:lvlJc w:val="left"/>
      <w:pPr>
        <w:ind w:left="720" w:hanging="360"/>
      </w:pPr>
    </w:lvl>
    <w:lvl w:ilvl="1" w:tplc="000000CA">
      <w:start w:val="1"/>
      <w:numFmt w:val="bullet"/>
      <w:lvlText w:val="⁃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lowerLetter"/>
      <w:lvlText w:val="%1)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1606181B"/>
    <w:multiLevelType w:val="hybridMultilevel"/>
    <w:tmpl w:val="E84C72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D1C6C"/>
    <w:multiLevelType w:val="hybridMultilevel"/>
    <w:tmpl w:val="F936484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2" w:tplc="00000066">
      <w:start w:val="1"/>
      <w:numFmt w:val="bullet"/>
      <w:lvlText w:val="⁃"/>
      <w:lvlJc w:val="left"/>
      <w:pPr>
        <w:ind w:left="1636" w:hanging="360"/>
      </w:pPr>
    </w:lvl>
    <w:lvl w:ilvl="3" w:tplc="04100003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3C1"/>
    <w:rsid w:val="00066183"/>
    <w:rsid w:val="00096EB2"/>
    <w:rsid w:val="00115901"/>
    <w:rsid w:val="0018192D"/>
    <w:rsid w:val="001C6E22"/>
    <w:rsid w:val="001D4AF5"/>
    <w:rsid w:val="002B1331"/>
    <w:rsid w:val="002C2209"/>
    <w:rsid w:val="002C445B"/>
    <w:rsid w:val="0032529F"/>
    <w:rsid w:val="00335C37"/>
    <w:rsid w:val="00335EC5"/>
    <w:rsid w:val="00350755"/>
    <w:rsid w:val="00370DF2"/>
    <w:rsid w:val="00380825"/>
    <w:rsid w:val="003B60E3"/>
    <w:rsid w:val="003C43EE"/>
    <w:rsid w:val="003F33F3"/>
    <w:rsid w:val="00425302"/>
    <w:rsid w:val="00486082"/>
    <w:rsid w:val="004C5F1E"/>
    <w:rsid w:val="005612A7"/>
    <w:rsid w:val="005D1EDB"/>
    <w:rsid w:val="0069767D"/>
    <w:rsid w:val="006C4213"/>
    <w:rsid w:val="006D6E57"/>
    <w:rsid w:val="006E54DA"/>
    <w:rsid w:val="00776A73"/>
    <w:rsid w:val="00801A64"/>
    <w:rsid w:val="00802C46"/>
    <w:rsid w:val="00861265"/>
    <w:rsid w:val="00876ED6"/>
    <w:rsid w:val="008F04B0"/>
    <w:rsid w:val="00940B28"/>
    <w:rsid w:val="009426D5"/>
    <w:rsid w:val="00972653"/>
    <w:rsid w:val="009B6D5C"/>
    <w:rsid w:val="00A1517F"/>
    <w:rsid w:val="00A97C48"/>
    <w:rsid w:val="00AA0657"/>
    <w:rsid w:val="00AB521C"/>
    <w:rsid w:val="00AD5DDB"/>
    <w:rsid w:val="00B05D75"/>
    <w:rsid w:val="00B10B42"/>
    <w:rsid w:val="00B27465"/>
    <w:rsid w:val="00B811EB"/>
    <w:rsid w:val="00C77DB7"/>
    <w:rsid w:val="00C93958"/>
    <w:rsid w:val="00CD0DDE"/>
    <w:rsid w:val="00CD702B"/>
    <w:rsid w:val="00CE035B"/>
    <w:rsid w:val="00CF0F79"/>
    <w:rsid w:val="00D52A65"/>
    <w:rsid w:val="00D87829"/>
    <w:rsid w:val="00DD14AA"/>
    <w:rsid w:val="00DD76B2"/>
    <w:rsid w:val="00DE6E88"/>
    <w:rsid w:val="00DF33F3"/>
    <w:rsid w:val="00DF3556"/>
    <w:rsid w:val="00E73873"/>
    <w:rsid w:val="00F52854"/>
    <w:rsid w:val="00F559F2"/>
    <w:rsid w:val="00F67324"/>
    <w:rsid w:val="00FA2ED1"/>
    <w:rsid w:val="00FC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D4251"/>
  <w15:chartTrackingRefBased/>
  <w15:docId w15:val="{28416A48-CE4B-48E8-B546-98496360F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Helvetica Neue" w:eastAsiaTheme="minorHAnsi" w:hAnsi="Helvetica Neue" w:cs="Times New Roman"/>
        <w:sz w:val="36"/>
        <w:szCs w:val="36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52A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B811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9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</dc:creator>
  <cp:keywords/>
  <dc:description/>
  <cp:lastModifiedBy>ROCCO PAGLIARULO</cp:lastModifiedBy>
  <cp:revision>26</cp:revision>
  <dcterms:created xsi:type="dcterms:W3CDTF">2020-12-16T09:54:00Z</dcterms:created>
  <dcterms:modified xsi:type="dcterms:W3CDTF">2020-12-24T08:46:00Z</dcterms:modified>
</cp:coreProperties>
</file>